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BCEEE" w14:textId="77777777" w:rsidR="005D1C96" w:rsidRPr="00C8612B" w:rsidRDefault="005D1C96" w:rsidP="005D1C96">
      <w:pPr>
        <w:pStyle w:val="Title"/>
        <w:spacing w:line="360" w:lineRule="auto"/>
        <w:jc w:val="center"/>
        <w:rPr>
          <w:sz w:val="36"/>
        </w:rPr>
      </w:pPr>
      <w:r w:rsidRPr="00C8612B">
        <w:rPr>
          <w:sz w:val="36"/>
        </w:rPr>
        <w:t>Universitas amikom yogyakarta</w:t>
      </w:r>
    </w:p>
    <w:p w14:paraId="355E3DC1" w14:textId="77777777" w:rsidR="005D1C96" w:rsidRPr="00C8612B" w:rsidRDefault="005D1C96" w:rsidP="005D1C96">
      <w:pPr>
        <w:pStyle w:val="Title"/>
        <w:spacing w:line="360" w:lineRule="auto"/>
        <w:jc w:val="center"/>
        <w:rPr>
          <w:sz w:val="36"/>
        </w:rPr>
      </w:pPr>
    </w:p>
    <w:p w14:paraId="7B73DEEA" w14:textId="1B0AF6D5" w:rsidR="005D1C96" w:rsidRPr="00C8612B" w:rsidRDefault="00402043" w:rsidP="005D1C96">
      <w:pPr>
        <w:pStyle w:val="Title"/>
        <w:spacing w:line="360" w:lineRule="auto"/>
        <w:jc w:val="center"/>
        <w:rPr>
          <w:b/>
        </w:rPr>
      </w:pPr>
      <w:r>
        <w:rPr>
          <w:b/>
          <w:sz w:val="72"/>
        </w:rPr>
        <w:t>Laporan 3</w:t>
      </w:r>
    </w:p>
    <w:p w14:paraId="273BB3FD" w14:textId="77777777" w:rsidR="005D1C96" w:rsidRPr="00C8612B" w:rsidRDefault="005D1C96" w:rsidP="005D1C96">
      <w:pPr>
        <w:pStyle w:val="Title"/>
        <w:spacing w:line="360" w:lineRule="auto"/>
        <w:jc w:val="center"/>
        <w:rPr>
          <w:sz w:val="44"/>
        </w:rPr>
      </w:pPr>
    </w:p>
    <w:p w14:paraId="3874C9DA" w14:textId="77777777" w:rsidR="005D1C96" w:rsidRPr="00C8612B" w:rsidRDefault="005D1C96" w:rsidP="005D1C96">
      <w:pPr>
        <w:pStyle w:val="Title"/>
        <w:spacing w:line="360" w:lineRule="auto"/>
        <w:jc w:val="center"/>
        <w:rPr>
          <w:sz w:val="12"/>
        </w:rPr>
      </w:pPr>
      <w:r w:rsidRPr="00C8612B">
        <w:rPr>
          <w:sz w:val="32"/>
        </w:rPr>
        <w:t>Sistem Administrator &amp; Layanan Jaringan</w:t>
      </w:r>
    </w:p>
    <w:p w14:paraId="73707AF9" w14:textId="77777777" w:rsidR="005D1C96" w:rsidRPr="00C8612B" w:rsidRDefault="005D1C96" w:rsidP="005D1C96">
      <w:pPr>
        <w:pStyle w:val="Title"/>
        <w:spacing w:line="360" w:lineRule="auto"/>
        <w:jc w:val="center"/>
        <w:rPr>
          <w:sz w:val="72"/>
        </w:rPr>
      </w:pPr>
    </w:p>
    <w:p w14:paraId="3D2A86F0" w14:textId="79DBEF06" w:rsidR="005D1C96" w:rsidRPr="00C8612B" w:rsidRDefault="00402043" w:rsidP="005D1C96">
      <w:pPr>
        <w:pStyle w:val="Title"/>
        <w:spacing w:line="360" w:lineRule="auto"/>
        <w:jc w:val="center"/>
        <w:rPr>
          <w:b/>
          <w:sz w:val="72"/>
        </w:rPr>
      </w:pPr>
      <w:r>
        <w:rPr>
          <w:b/>
          <w:sz w:val="72"/>
        </w:rPr>
        <w:t>DNS dan dhcp</w:t>
      </w:r>
      <w:r w:rsidR="005D1C96" w:rsidRPr="00C8612B">
        <w:rPr>
          <w:b/>
          <w:sz w:val="72"/>
        </w:rPr>
        <w:t xml:space="preserve"> pada centos 7</w:t>
      </w:r>
    </w:p>
    <w:p w14:paraId="23876EFE" w14:textId="77777777" w:rsidR="005D1C96" w:rsidRPr="00C8612B" w:rsidRDefault="005D1C96" w:rsidP="005D1C96">
      <w:pPr>
        <w:pStyle w:val="Title"/>
        <w:spacing w:line="360" w:lineRule="auto"/>
        <w:rPr>
          <w:sz w:val="72"/>
        </w:rPr>
      </w:pPr>
    </w:p>
    <w:p w14:paraId="1DB9DCE5" w14:textId="77777777" w:rsidR="005D1C96" w:rsidRPr="00C8612B" w:rsidRDefault="005D1C96" w:rsidP="005D1C96">
      <w:pPr>
        <w:spacing w:line="360" w:lineRule="auto"/>
      </w:pPr>
      <w:proofErr w:type="spellStart"/>
      <w:r w:rsidRPr="00C8612B">
        <w:t>Dibuat</w:t>
      </w:r>
      <w:proofErr w:type="spellEnd"/>
      <w:r w:rsidRPr="00C8612B">
        <w:t xml:space="preserve"> </w:t>
      </w:r>
      <w:proofErr w:type="spellStart"/>
      <w:proofErr w:type="gramStart"/>
      <w:r w:rsidRPr="00C8612B">
        <w:t>oleh</w:t>
      </w:r>
      <w:proofErr w:type="spellEnd"/>
      <w:r w:rsidRPr="00C8612B">
        <w:t xml:space="preserve"> :</w:t>
      </w:r>
      <w:proofErr w:type="gramEnd"/>
    </w:p>
    <w:p w14:paraId="7E5BEFC4" w14:textId="7E3ED4D7" w:rsidR="005D1C96" w:rsidRPr="00C8612B" w:rsidRDefault="005D1C96" w:rsidP="005D1C96">
      <w:pPr>
        <w:spacing w:line="360" w:lineRule="auto"/>
      </w:pPr>
      <w:proofErr w:type="spellStart"/>
      <w:r w:rsidRPr="00C8612B">
        <w:t>Nama</w:t>
      </w:r>
      <w:proofErr w:type="spellEnd"/>
      <w:r w:rsidRPr="00C8612B">
        <w:t xml:space="preserve"> </w:t>
      </w:r>
      <w:r w:rsidRPr="00C8612B">
        <w:tab/>
        <w:t>: Nurhalis Jusman</w:t>
      </w:r>
    </w:p>
    <w:p w14:paraId="280A2359" w14:textId="5B501B3E" w:rsidR="005D1C96" w:rsidRPr="00C8612B" w:rsidRDefault="005D1C96" w:rsidP="005D1C96">
      <w:pPr>
        <w:spacing w:line="360" w:lineRule="auto"/>
      </w:pPr>
      <w:r w:rsidRPr="00C8612B">
        <w:t xml:space="preserve">NIM </w:t>
      </w:r>
      <w:r w:rsidRPr="00C8612B">
        <w:tab/>
        <w:t>: 17.83.0079</w:t>
      </w:r>
    </w:p>
    <w:p w14:paraId="542CF0D6" w14:textId="27FACB99" w:rsidR="00C220D6" w:rsidRPr="00C8612B" w:rsidRDefault="005D1C96" w:rsidP="005D1C96">
      <w:pPr>
        <w:rPr>
          <w:rFonts w:asciiTheme="majorHAnsi" w:hAnsiTheme="majorHAnsi"/>
        </w:rPr>
      </w:pPr>
      <w:proofErr w:type="spellStart"/>
      <w:r w:rsidRPr="00C8612B">
        <w:t>Kelas</w:t>
      </w:r>
      <w:proofErr w:type="spellEnd"/>
      <w:r w:rsidRPr="00C8612B">
        <w:t xml:space="preserve"> </w:t>
      </w:r>
      <w:r w:rsidRPr="00C8612B">
        <w:tab/>
        <w:t>: 17-S1TK-02</w:t>
      </w:r>
      <w:r w:rsidR="00C220D6" w:rsidRPr="00C8612B">
        <w:rPr>
          <w:rFonts w:asciiTheme="majorHAnsi" w:hAnsiTheme="majorHAnsi"/>
        </w:rPr>
        <w:br w:type="page"/>
      </w:r>
    </w:p>
    <w:p w14:paraId="7D558C30" w14:textId="6C6F8CD8" w:rsidR="00C220D6" w:rsidRPr="00C8612B" w:rsidRDefault="007D05E3" w:rsidP="007D05E3">
      <w:pPr>
        <w:pStyle w:val="Heading1"/>
        <w:numPr>
          <w:ilvl w:val="0"/>
          <w:numId w:val="19"/>
        </w:numPr>
        <w:ind w:left="426"/>
      </w:pPr>
      <w:r w:rsidRPr="00C8612B">
        <w:lastRenderedPageBreak/>
        <w:t>Tujuan</w:t>
      </w:r>
    </w:p>
    <w:p w14:paraId="7F17DBED" w14:textId="77777777" w:rsidR="00452278" w:rsidRPr="00C8612B" w:rsidRDefault="00452278" w:rsidP="00452278">
      <w:pPr>
        <w:pStyle w:val="Default"/>
        <w:spacing w:after="51"/>
        <w:rPr>
          <w:rFonts w:asciiTheme="majorHAnsi" w:hAnsiTheme="majorHAnsi"/>
          <w:sz w:val="22"/>
          <w:szCs w:val="22"/>
        </w:rPr>
      </w:pPr>
    </w:p>
    <w:p w14:paraId="0E7B247F" w14:textId="56FEE8BC" w:rsidR="00870316" w:rsidRDefault="00402043" w:rsidP="00402043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Mahasiswa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mengetahui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sebuah</w:t>
      </w:r>
      <w:proofErr w:type="spellEnd"/>
      <w:r>
        <w:rPr>
          <w:rFonts w:asciiTheme="majorHAnsi" w:hAnsiTheme="majorHAnsi"/>
        </w:rPr>
        <w:t xml:space="preserve"> DNS server</w:t>
      </w:r>
    </w:p>
    <w:p w14:paraId="70643923" w14:textId="3286CA01" w:rsidR="000157A0" w:rsidRDefault="000157A0" w:rsidP="00402043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Mahasiswa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paham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kerja</w:t>
      </w:r>
      <w:proofErr w:type="spellEnd"/>
      <w:r>
        <w:rPr>
          <w:rFonts w:asciiTheme="majorHAnsi" w:hAnsiTheme="majorHAnsi"/>
        </w:rPr>
        <w:t xml:space="preserve"> DNS server</w:t>
      </w:r>
    </w:p>
    <w:p w14:paraId="07D214F8" w14:textId="7C08241F" w:rsidR="00AD41BF" w:rsidRDefault="00AD41BF" w:rsidP="00402043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Mahasiswa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mengetahui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bagaimana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menginstall</w:t>
      </w:r>
      <w:proofErr w:type="spellEnd"/>
      <w:r>
        <w:rPr>
          <w:rFonts w:asciiTheme="majorHAnsi" w:hAnsiTheme="majorHAnsi"/>
        </w:rPr>
        <w:t xml:space="preserve"> DHCP</w:t>
      </w:r>
    </w:p>
    <w:p w14:paraId="594D0D68" w14:textId="458FCB26" w:rsidR="00AD41BF" w:rsidRPr="00C8612B" w:rsidRDefault="00AD41BF" w:rsidP="00402043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mengkonfigurasi</w:t>
      </w:r>
      <w:proofErr w:type="spellEnd"/>
      <w:r>
        <w:rPr>
          <w:rFonts w:asciiTheme="majorHAnsi" w:hAnsiTheme="majorHAnsi"/>
        </w:rPr>
        <w:t xml:space="preserve"> DHCP</w:t>
      </w:r>
    </w:p>
    <w:p w14:paraId="2A96721D" w14:textId="6B728BC1" w:rsidR="00AA60C0" w:rsidRPr="00C8612B" w:rsidRDefault="00AA60C0" w:rsidP="00AA60C0">
      <w:pPr>
        <w:pStyle w:val="Heading1"/>
        <w:numPr>
          <w:ilvl w:val="0"/>
          <w:numId w:val="19"/>
        </w:numPr>
        <w:ind w:left="426"/>
      </w:pPr>
      <w:r w:rsidRPr="00C8612B">
        <w:t>Peralatan</w:t>
      </w:r>
    </w:p>
    <w:p w14:paraId="54E9BFA3" w14:textId="77777777" w:rsidR="00452278" w:rsidRPr="00C8612B" w:rsidRDefault="00452278" w:rsidP="00452278">
      <w:pPr>
        <w:pStyle w:val="Default"/>
        <w:numPr>
          <w:ilvl w:val="0"/>
          <w:numId w:val="26"/>
        </w:numPr>
        <w:spacing w:after="51"/>
        <w:ind w:left="709"/>
        <w:rPr>
          <w:rFonts w:asciiTheme="majorHAnsi" w:hAnsiTheme="majorHAnsi"/>
          <w:sz w:val="22"/>
          <w:szCs w:val="22"/>
        </w:rPr>
      </w:pPr>
      <w:r w:rsidRPr="00C8612B">
        <w:rPr>
          <w:rFonts w:asciiTheme="majorHAnsi" w:hAnsiTheme="majorHAnsi"/>
          <w:sz w:val="22"/>
          <w:szCs w:val="22"/>
        </w:rPr>
        <w:t xml:space="preserve">Laptop </w:t>
      </w:r>
      <w:proofErr w:type="spellStart"/>
      <w:r w:rsidRPr="00C8612B">
        <w:rPr>
          <w:rFonts w:asciiTheme="majorHAnsi" w:hAnsiTheme="majorHAnsi"/>
          <w:sz w:val="22"/>
          <w:szCs w:val="22"/>
        </w:rPr>
        <w:t>atau</w:t>
      </w:r>
      <w:proofErr w:type="spellEnd"/>
      <w:r w:rsidRPr="00C8612B">
        <w:rPr>
          <w:rFonts w:asciiTheme="majorHAnsi" w:hAnsiTheme="majorHAnsi"/>
          <w:sz w:val="22"/>
          <w:szCs w:val="22"/>
        </w:rPr>
        <w:t xml:space="preserve"> PC </w:t>
      </w:r>
    </w:p>
    <w:p w14:paraId="260A0F1F" w14:textId="77777777" w:rsidR="00452278" w:rsidRPr="00C8612B" w:rsidRDefault="00452278" w:rsidP="00452278">
      <w:pPr>
        <w:pStyle w:val="Default"/>
        <w:numPr>
          <w:ilvl w:val="0"/>
          <w:numId w:val="26"/>
        </w:numPr>
        <w:spacing w:after="51"/>
        <w:ind w:left="709"/>
        <w:rPr>
          <w:rFonts w:asciiTheme="majorHAnsi" w:hAnsiTheme="majorHAnsi"/>
          <w:sz w:val="22"/>
          <w:szCs w:val="22"/>
        </w:rPr>
      </w:pPr>
      <w:r w:rsidRPr="00C8612B">
        <w:rPr>
          <w:rFonts w:asciiTheme="majorHAnsi" w:hAnsiTheme="majorHAnsi"/>
          <w:sz w:val="22"/>
          <w:szCs w:val="22"/>
        </w:rPr>
        <w:t xml:space="preserve">Virtual Machine </w:t>
      </w:r>
      <w:proofErr w:type="spellStart"/>
      <w:r w:rsidRPr="00C8612B">
        <w:rPr>
          <w:rFonts w:asciiTheme="majorHAnsi" w:hAnsiTheme="majorHAnsi"/>
          <w:sz w:val="22"/>
          <w:szCs w:val="22"/>
        </w:rPr>
        <w:t>dengan</w:t>
      </w:r>
      <w:proofErr w:type="spellEnd"/>
      <w:r w:rsidRPr="00C8612B">
        <w:rPr>
          <w:rFonts w:asciiTheme="majorHAnsi" w:hAnsiTheme="majorHAnsi"/>
          <w:sz w:val="22"/>
          <w:szCs w:val="22"/>
        </w:rPr>
        <w:t xml:space="preserve"> VMware </w:t>
      </w:r>
      <w:proofErr w:type="spellStart"/>
      <w:r w:rsidRPr="00C8612B">
        <w:rPr>
          <w:rFonts w:asciiTheme="majorHAnsi" w:hAnsiTheme="majorHAnsi"/>
          <w:sz w:val="22"/>
          <w:szCs w:val="22"/>
        </w:rPr>
        <w:t>atau</w:t>
      </w:r>
      <w:proofErr w:type="spellEnd"/>
      <w:r w:rsidRPr="00C8612B">
        <w:rPr>
          <w:rFonts w:asciiTheme="majorHAnsi" w:hAnsiTheme="majorHAnsi"/>
          <w:sz w:val="22"/>
          <w:szCs w:val="22"/>
        </w:rPr>
        <w:t xml:space="preserve"> Virtual Box </w:t>
      </w:r>
    </w:p>
    <w:p w14:paraId="246863D3" w14:textId="1AA9B1D9" w:rsidR="00870316" w:rsidRPr="00AD41BF" w:rsidRDefault="00452278" w:rsidP="00AD41BF">
      <w:pPr>
        <w:pStyle w:val="Default"/>
        <w:numPr>
          <w:ilvl w:val="0"/>
          <w:numId w:val="26"/>
        </w:numPr>
        <w:spacing w:after="51"/>
        <w:ind w:left="709"/>
        <w:rPr>
          <w:rFonts w:asciiTheme="majorHAnsi" w:hAnsiTheme="majorHAnsi"/>
          <w:sz w:val="22"/>
          <w:szCs w:val="22"/>
        </w:rPr>
      </w:pPr>
      <w:r w:rsidRPr="00C8612B">
        <w:rPr>
          <w:rFonts w:asciiTheme="majorHAnsi" w:hAnsiTheme="majorHAnsi"/>
          <w:sz w:val="22"/>
          <w:szCs w:val="22"/>
        </w:rPr>
        <w:t xml:space="preserve">VM </w:t>
      </w:r>
      <w:proofErr w:type="spellStart"/>
      <w:r w:rsidRPr="00C8612B">
        <w:rPr>
          <w:rFonts w:asciiTheme="majorHAnsi" w:hAnsiTheme="majorHAnsi"/>
          <w:sz w:val="22"/>
          <w:szCs w:val="22"/>
        </w:rPr>
        <w:t>ber-Sistem</w:t>
      </w:r>
      <w:proofErr w:type="spellEnd"/>
      <w:r w:rsidRPr="00C8612B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8612B">
        <w:rPr>
          <w:rFonts w:asciiTheme="majorHAnsi" w:hAnsiTheme="majorHAnsi"/>
          <w:sz w:val="22"/>
          <w:szCs w:val="22"/>
        </w:rPr>
        <w:t>Operasi</w:t>
      </w:r>
      <w:proofErr w:type="spellEnd"/>
      <w:r w:rsidRPr="00C8612B">
        <w:rPr>
          <w:rFonts w:asciiTheme="majorHAnsi" w:hAnsiTheme="majorHAnsi"/>
          <w:sz w:val="22"/>
          <w:szCs w:val="22"/>
        </w:rPr>
        <w:t xml:space="preserve"> Linux </w:t>
      </w:r>
      <w:proofErr w:type="spellStart"/>
      <w:r w:rsidRPr="00C8612B">
        <w:rPr>
          <w:rFonts w:asciiTheme="majorHAnsi" w:hAnsiTheme="majorHAnsi"/>
          <w:sz w:val="22"/>
          <w:szCs w:val="22"/>
        </w:rPr>
        <w:t>CentOS</w:t>
      </w:r>
      <w:proofErr w:type="spellEnd"/>
      <w:r w:rsidRPr="00C8612B">
        <w:rPr>
          <w:rFonts w:asciiTheme="majorHAnsi" w:hAnsiTheme="majorHAnsi"/>
          <w:sz w:val="22"/>
          <w:szCs w:val="22"/>
        </w:rPr>
        <w:t xml:space="preserve"> </w:t>
      </w:r>
    </w:p>
    <w:p w14:paraId="7743F03D" w14:textId="723585AB" w:rsidR="00340EED" w:rsidRPr="00C8612B" w:rsidRDefault="00AA60C0" w:rsidP="00C040C1">
      <w:pPr>
        <w:pStyle w:val="Heading1"/>
        <w:numPr>
          <w:ilvl w:val="0"/>
          <w:numId w:val="19"/>
        </w:numPr>
        <w:ind w:left="426"/>
      </w:pPr>
      <w:r w:rsidRPr="00C8612B">
        <w:t>Teori singkat</w:t>
      </w:r>
    </w:p>
    <w:p w14:paraId="71E2CEF9" w14:textId="77777777" w:rsidR="00AD41BF" w:rsidRDefault="00AD41BF" w:rsidP="00A402A6">
      <w:pPr>
        <w:ind w:left="426" w:firstLine="708"/>
        <w:jc w:val="both"/>
        <w:rPr>
          <w:rFonts w:asciiTheme="majorHAnsi" w:hAnsiTheme="majorHAnsi"/>
        </w:rPr>
      </w:pPr>
      <w:r w:rsidRPr="00AD41BF">
        <w:rPr>
          <w:rFonts w:asciiTheme="majorHAnsi" w:hAnsiTheme="majorHAnsi"/>
        </w:rPr>
        <w:t xml:space="preserve">DNS </w:t>
      </w:r>
      <w:proofErr w:type="spellStart"/>
      <w:r w:rsidRPr="00AD41BF">
        <w:rPr>
          <w:rFonts w:asciiTheme="majorHAnsi" w:hAnsiTheme="majorHAnsi"/>
        </w:rPr>
        <w:t>atau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biasa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disebut</w:t>
      </w:r>
      <w:proofErr w:type="spellEnd"/>
      <w:r w:rsidRPr="00AD41BF">
        <w:rPr>
          <w:rFonts w:asciiTheme="majorHAnsi" w:hAnsiTheme="majorHAnsi"/>
        </w:rPr>
        <w:t xml:space="preserve"> Domain Name Server </w:t>
      </w:r>
      <w:proofErr w:type="spellStart"/>
      <w:r w:rsidRPr="00AD41BF">
        <w:rPr>
          <w:rFonts w:asciiTheme="majorHAnsi" w:hAnsiTheme="majorHAnsi"/>
        </w:rPr>
        <w:t>adalah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suatu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sistem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untuk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menyimpan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informasi</w:t>
      </w:r>
      <w:proofErr w:type="spellEnd"/>
      <w:r w:rsidRPr="00AD41BF">
        <w:rPr>
          <w:rFonts w:asciiTheme="majorHAnsi" w:hAnsiTheme="majorHAnsi"/>
        </w:rPr>
        <w:t xml:space="preserve"> host </w:t>
      </w:r>
      <w:proofErr w:type="spellStart"/>
      <w:r w:rsidRPr="00AD41BF">
        <w:rPr>
          <w:rFonts w:asciiTheme="majorHAnsi" w:hAnsiTheme="majorHAnsi"/>
        </w:rPr>
        <w:t>atau</w:t>
      </w:r>
      <w:proofErr w:type="spellEnd"/>
      <w:r w:rsidRPr="00AD41BF">
        <w:rPr>
          <w:rFonts w:asciiTheme="majorHAnsi" w:hAnsiTheme="majorHAnsi"/>
        </w:rPr>
        <w:t xml:space="preserve"> domain di </w:t>
      </w:r>
      <w:proofErr w:type="spellStart"/>
      <w:r w:rsidRPr="00AD41BF">
        <w:rPr>
          <w:rFonts w:asciiTheme="majorHAnsi" w:hAnsiTheme="majorHAnsi"/>
        </w:rPr>
        <w:t>dalam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sebuah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jaringan</w:t>
      </w:r>
      <w:proofErr w:type="spellEnd"/>
      <w:r w:rsidRPr="00AD41BF">
        <w:rPr>
          <w:rFonts w:asciiTheme="majorHAnsi" w:hAnsiTheme="majorHAnsi"/>
        </w:rPr>
        <w:t xml:space="preserve">. </w:t>
      </w:r>
      <w:proofErr w:type="spellStart"/>
      <w:r w:rsidRPr="00AD41BF">
        <w:rPr>
          <w:rFonts w:asciiTheme="majorHAnsi" w:hAnsiTheme="majorHAnsi"/>
        </w:rPr>
        <w:t>Atau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bisa</w:t>
      </w:r>
      <w:proofErr w:type="spellEnd"/>
      <w:r w:rsidRPr="00AD41BF">
        <w:rPr>
          <w:rFonts w:asciiTheme="majorHAnsi" w:hAnsiTheme="majorHAnsi"/>
        </w:rPr>
        <w:t xml:space="preserve"> pula </w:t>
      </w:r>
      <w:proofErr w:type="spellStart"/>
      <w:r w:rsidRPr="00AD41BF">
        <w:rPr>
          <w:rFonts w:asciiTheme="majorHAnsi" w:hAnsiTheme="majorHAnsi"/>
        </w:rPr>
        <w:t>dibilang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jika</w:t>
      </w:r>
      <w:proofErr w:type="spellEnd"/>
      <w:r w:rsidRPr="00AD41BF">
        <w:rPr>
          <w:rFonts w:asciiTheme="majorHAnsi" w:hAnsiTheme="majorHAnsi"/>
        </w:rPr>
        <w:t xml:space="preserve"> DNS </w:t>
      </w:r>
      <w:proofErr w:type="spellStart"/>
      <w:r w:rsidRPr="00AD41BF">
        <w:rPr>
          <w:rFonts w:asciiTheme="majorHAnsi" w:hAnsiTheme="majorHAnsi"/>
        </w:rPr>
        <w:t>adalah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suatu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sistem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jaringan</w:t>
      </w:r>
      <w:proofErr w:type="spellEnd"/>
      <w:r w:rsidRPr="00AD41BF">
        <w:rPr>
          <w:rFonts w:asciiTheme="majorHAnsi" w:hAnsiTheme="majorHAnsi"/>
        </w:rPr>
        <w:t xml:space="preserve"> yang </w:t>
      </w:r>
      <w:proofErr w:type="spellStart"/>
      <w:r w:rsidRPr="00AD41BF">
        <w:rPr>
          <w:rFonts w:asciiTheme="majorHAnsi" w:hAnsiTheme="majorHAnsi"/>
        </w:rPr>
        <w:t>mampu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menerjemahkan</w:t>
      </w:r>
      <w:proofErr w:type="spellEnd"/>
      <w:r w:rsidRPr="00AD41BF">
        <w:rPr>
          <w:rFonts w:asciiTheme="majorHAnsi" w:hAnsiTheme="majorHAnsi"/>
        </w:rPr>
        <w:t xml:space="preserve"> domain (</w:t>
      </w:r>
      <w:proofErr w:type="spellStart"/>
      <w:proofErr w:type="gramStart"/>
      <w:r w:rsidRPr="00AD41BF">
        <w:rPr>
          <w:rFonts w:asciiTheme="majorHAnsi" w:hAnsiTheme="majorHAnsi"/>
        </w:rPr>
        <w:t>nama</w:t>
      </w:r>
      <w:proofErr w:type="spellEnd"/>
      <w:proofErr w:type="gram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s</w:t>
      </w:r>
      <w:r>
        <w:rPr>
          <w:rFonts w:asciiTheme="majorHAnsi" w:hAnsiTheme="majorHAnsi"/>
        </w:rPr>
        <w:t>itus</w:t>
      </w:r>
      <w:proofErr w:type="spellEnd"/>
      <w:r>
        <w:rPr>
          <w:rFonts w:asciiTheme="majorHAnsi" w:hAnsiTheme="majorHAnsi"/>
        </w:rPr>
        <w:t xml:space="preserve">) </w:t>
      </w:r>
      <w:proofErr w:type="spellStart"/>
      <w:r>
        <w:rPr>
          <w:rFonts w:asciiTheme="majorHAnsi" w:hAnsiTheme="majorHAnsi"/>
        </w:rPr>
        <w:t>menjadi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alamat</w:t>
      </w:r>
      <w:proofErr w:type="spellEnd"/>
      <w:r>
        <w:rPr>
          <w:rFonts w:asciiTheme="majorHAnsi" w:hAnsiTheme="majorHAnsi"/>
        </w:rPr>
        <w:t xml:space="preserve"> internet.</w:t>
      </w:r>
    </w:p>
    <w:p w14:paraId="0F2DDEB8" w14:textId="77777777" w:rsidR="00AD41BF" w:rsidRDefault="00AD41BF" w:rsidP="00AD41BF">
      <w:pPr>
        <w:ind w:left="426" w:firstLine="708"/>
        <w:jc w:val="both"/>
        <w:rPr>
          <w:rFonts w:asciiTheme="majorHAnsi" w:hAnsiTheme="majorHAnsi"/>
        </w:rPr>
      </w:pPr>
      <w:r w:rsidRPr="00AD41BF">
        <w:rPr>
          <w:rFonts w:asciiTheme="majorHAnsi" w:hAnsiTheme="majorHAnsi"/>
        </w:rPr>
        <w:t xml:space="preserve">Nah yang </w:t>
      </w:r>
      <w:proofErr w:type="spellStart"/>
      <w:r w:rsidRPr="00AD41BF">
        <w:rPr>
          <w:rFonts w:asciiTheme="majorHAnsi" w:hAnsiTheme="majorHAnsi"/>
        </w:rPr>
        <w:t>dimaksud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alamat</w:t>
      </w:r>
      <w:proofErr w:type="spellEnd"/>
      <w:r w:rsidRPr="00AD41BF">
        <w:rPr>
          <w:rFonts w:asciiTheme="majorHAnsi" w:hAnsiTheme="majorHAnsi"/>
        </w:rPr>
        <w:t xml:space="preserve"> internet </w:t>
      </w:r>
      <w:proofErr w:type="spellStart"/>
      <w:r w:rsidRPr="00AD41BF">
        <w:rPr>
          <w:rFonts w:asciiTheme="majorHAnsi" w:hAnsiTheme="majorHAnsi"/>
        </w:rPr>
        <w:t>disini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adalah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angka-angka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alamat</w:t>
      </w:r>
      <w:proofErr w:type="spellEnd"/>
      <w:r w:rsidRPr="00AD41BF">
        <w:rPr>
          <w:rFonts w:asciiTheme="majorHAnsi" w:hAnsiTheme="majorHAnsi"/>
        </w:rPr>
        <w:t xml:space="preserve"> IP. </w:t>
      </w:r>
      <w:proofErr w:type="spellStart"/>
      <w:r w:rsidRPr="00AD41BF">
        <w:rPr>
          <w:rFonts w:asciiTheme="majorHAnsi" w:hAnsiTheme="majorHAnsi"/>
        </w:rPr>
        <w:t>Misalnya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jika</w:t>
      </w:r>
      <w:proofErr w:type="spellEnd"/>
      <w:r w:rsidRPr="00AD41BF">
        <w:rPr>
          <w:rFonts w:asciiTheme="majorHAnsi" w:hAnsiTheme="majorHAnsi"/>
        </w:rPr>
        <w:t xml:space="preserve"> facebook.com </w:t>
      </w:r>
      <w:proofErr w:type="spellStart"/>
      <w:r w:rsidRPr="00AD41BF">
        <w:rPr>
          <w:rFonts w:asciiTheme="majorHAnsi" w:hAnsiTheme="majorHAnsi"/>
        </w:rPr>
        <w:t>memiliki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alamat</w:t>
      </w:r>
      <w:proofErr w:type="spellEnd"/>
      <w:r w:rsidRPr="00AD41BF">
        <w:rPr>
          <w:rFonts w:asciiTheme="majorHAnsi" w:hAnsiTheme="majorHAnsi"/>
        </w:rPr>
        <w:t xml:space="preserve"> IP </w:t>
      </w:r>
      <w:r w:rsidRPr="00AD41BF">
        <w:rPr>
          <w:rStyle w:val="ws9"/>
          <w:rFonts w:asciiTheme="majorHAnsi" w:hAnsiTheme="majorHAnsi"/>
        </w:rPr>
        <w:t>69.63.181.11</w:t>
      </w:r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maka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jika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kamu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mengetik</w:t>
      </w:r>
      <w:proofErr w:type="spellEnd"/>
      <w:r w:rsidRPr="00AD41BF">
        <w:rPr>
          <w:rFonts w:asciiTheme="majorHAnsi" w:hAnsiTheme="majorHAnsi"/>
        </w:rPr>
        <w:t xml:space="preserve"> </w:t>
      </w:r>
      <w:r w:rsidRPr="00AD41BF">
        <w:rPr>
          <w:rStyle w:val="ws9"/>
          <w:rFonts w:asciiTheme="majorHAnsi" w:hAnsiTheme="majorHAnsi"/>
        </w:rPr>
        <w:t>69.63.181.11</w:t>
      </w:r>
      <w:r w:rsidRPr="00AD41BF">
        <w:rPr>
          <w:rFonts w:asciiTheme="majorHAnsi" w:hAnsiTheme="majorHAnsi"/>
        </w:rPr>
        <w:t xml:space="preserve"> di browser </w:t>
      </w:r>
      <w:proofErr w:type="spellStart"/>
      <w:r w:rsidRPr="00AD41BF">
        <w:rPr>
          <w:rFonts w:asciiTheme="majorHAnsi" w:hAnsiTheme="majorHAnsi"/>
        </w:rPr>
        <w:t>kamu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maka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dengan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otomatis</w:t>
      </w:r>
      <w:proofErr w:type="spellEnd"/>
      <w:r w:rsidRPr="00AD41BF">
        <w:rPr>
          <w:rFonts w:asciiTheme="majorHAnsi" w:hAnsiTheme="majorHAnsi"/>
        </w:rPr>
        <w:t xml:space="preserve"> browser </w:t>
      </w:r>
      <w:proofErr w:type="spellStart"/>
      <w:r w:rsidRPr="00AD41BF">
        <w:rPr>
          <w:rFonts w:asciiTheme="majorHAnsi" w:hAnsiTheme="majorHAnsi"/>
        </w:rPr>
        <w:t>kamu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proofErr w:type="gramStart"/>
      <w:r w:rsidRPr="00AD41BF">
        <w:rPr>
          <w:rFonts w:asciiTheme="majorHAnsi" w:hAnsiTheme="majorHAnsi"/>
        </w:rPr>
        <w:t>akan</w:t>
      </w:r>
      <w:proofErr w:type="spellEnd"/>
      <w:proofErr w:type="gram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menampilkan</w:t>
      </w:r>
      <w:proofErr w:type="spellEnd"/>
      <w:r w:rsidRPr="00AD41BF">
        <w:rPr>
          <w:rFonts w:asciiTheme="majorHAnsi" w:hAnsiTheme="majorHAnsi"/>
        </w:rPr>
        <w:t xml:space="preserve"> facebook.com </w:t>
      </w:r>
      <w:proofErr w:type="spellStart"/>
      <w:r w:rsidRPr="00AD41BF">
        <w:rPr>
          <w:rFonts w:asciiTheme="majorHAnsi" w:hAnsiTheme="majorHAnsi"/>
        </w:rPr>
        <w:t>pada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alamat</w:t>
      </w:r>
      <w:proofErr w:type="spellEnd"/>
      <w:r w:rsidRPr="00AD41BF">
        <w:rPr>
          <w:rFonts w:asciiTheme="majorHAnsi" w:hAnsiTheme="majorHAnsi"/>
        </w:rPr>
        <w:t xml:space="preserve"> address </w:t>
      </w:r>
      <w:proofErr w:type="spellStart"/>
      <w:r w:rsidRPr="00AD41BF">
        <w:rPr>
          <w:rFonts w:asciiTheme="majorHAnsi" w:hAnsiTheme="majorHAnsi"/>
        </w:rPr>
        <w:t>nya</w:t>
      </w:r>
      <w:proofErr w:type="spellEnd"/>
      <w:r w:rsidRPr="00AD41BF">
        <w:rPr>
          <w:rFonts w:asciiTheme="majorHAnsi" w:hAnsiTheme="majorHAnsi"/>
        </w:rPr>
        <w:t>.</w:t>
      </w:r>
    </w:p>
    <w:p w14:paraId="185E167C" w14:textId="77777777" w:rsidR="00AD41BF" w:rsidRDefault="00AD41BF" w:rsidP="00AD41BF">
      <w:pPr>
        <w:ind w:left="426" w:firstLine="708"/>
        <w:jc w:val="both"/>
        <w:rPr>
          <w:rFonts w:asciiTheme="majorHAnsi" w:hAnsiTheme="majorHAnsi"/>
        </w:rPr>
      </w:pPr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Dynamic Host Configuration Protocol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atau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yang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sering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disingkat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DHCP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merupakan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protokol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client-server yang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digunakan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untuk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memberikan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alamat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IP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kepada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komputer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client/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perangkat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jaringan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secara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otomatis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.</w:t>
      </w:r>
    </w:p>
    <w:p w14:paraId="79B58060" w14:textId="6C914373" w:rsidR="00AD41BF" w:rsidRPr="00AD41BF" w:rsidRDefault="00AD41BF" w:rsidP="00AD41BF">
      <w:pPr>
        <w:ind w:left="426" w:firstLine="708"/>
        <w:jc w:val="both"/>
        <w:rPr>
          <w:rFonts w:asciiTheme="majorHAnsi" w:hAnsiTheme="majorHAnsi"/>
        </w:rPr>
      </w:pP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Alasan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mengapa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banyak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yang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menerapkan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DHCP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adalah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kemudahannya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dalam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pemberian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alamat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IP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kepada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komputer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client/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perangkat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jaringan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(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walau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dalam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jumlah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yang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banyak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)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secara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otomatis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.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Jadi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kita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tidak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perlu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memberikan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alamat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IP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secara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manual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kepada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setiap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komputer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satu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 xml:space="preserve"> per </w:t>
      </w:r>
      <w:proofErr w:type="spellStart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satu</w:t>
      </w:r>
      <w:proofErr w:type="spellEnd"/>
      <w:r w:rsidRPr="00AD41BF">
        <w:rPr>
          <w:rFonts w:asciiTheme="majorHAnsi" w:eastAsia="Times New Roman" w:hAnsiTheme="majorHAnsi" w:cs="Times New Roman"/>
          <w:sz w:val="24"/>
          <w:szCs w:val="24"/>
          <w:lang w:eastAsia="en-US"/>
        </w:rPr>
        <w:t>.</w:t>
      </w:r>
    </w:p>
    <w:p w14:paraId="7FD39D0A" w14:textId="77777777" w:rsidR="00AD41BF" w:rsidRDefault="00AD41BF" w:rsidP="00A402A6">
      <w:pPr>
        <w:ind w:left="426" w:firstLine="708"/>
        <w:jc w:val="both"/>
        <w:rPr>
          <w:rFonts w:asciiTheme="majorHAnsi" w:hAnsiTheme="majorHAnsi"/>
          <w:color w:val="000000"/>
          <w:bdr w:val="none" w:sz="0" w:space="0" w:color="auto" w:frame="1"/>
        </w:rPr>
      </w:pPr>
    </w:p>
    <w:p w14:paraId="1BD579A8" w14:textId="77777777" w:rsidR="00AD41BF" w:rsidRDefault="00AD41BF" w:rsidP="00A402A6">
      <w:pPr>
        <w:ind w:left="426" w:firstLine="708"/>
        <w:jc w:val="both"/>
        <w:rPr>
          <w:rFonts w:asciiTheme="majorHAnsi" w:hAnsiTheme="majorHAnsi"/>
          <w:color w:val="000000"/>
          <w:bdr w:val="none" w:sz="0" w:space="0" w:color="auto" w:frame="1"/>
        </w:rPr>
      </w:pPr>
    </w:p>
    <w:p w14:paraId="67A8E4A4" w14:textId="77777777" w:rsidR="00AD41BF" w:rsidRDefault="00AD41BF" w:rsidP="00A402A6">
      <w:pPr>
        <w:ind w:left="426" w:firstLine="708"/>
        <w:jc w:val="both"/>
        <w:rPr>
          <w:rFonts w:asciiTheme="majorHAnsi" w:hAnsiTheme="majorHAnsi"/>
          <w:color w:val="000000"/>
          <w:bdr w:val="none" w:sz="0" w:space="0" w:color="auto" w:frame="1"/>
        </w:rPr>
      </w:pPr>
    </w:p>
    <w:p w14:paraId="555853C6" w14:textId="77777777" w:rsidR="00AD41BF" w:rsidRDefault="00AD41BF" w:rsidP="00A402A6">
      <w:pPr>
        <w:ind w:left="426" w:firstLine="708"/>
        <w:jc w:val="both"/>
        <w:rPr>
          <w:rFonts w:asciiTheme="majorHAnsi" w:hAnsiTheme="majorHAnsi"/>
          <w:color w:val="000000"/>
          <w:bdr w:val="none" w:sz="0" w:space="0" w:color="auto" w:frame="1"/>
        </w:rPr>
      </w:pPr>
    </w:p>
    <w:p w14:paraId="3892B7DC" w14:textId="77777777" w:rsidR="00AD41BF" w:rsidRDefault="00AD41BF" w:rsidP="00A402A6">
      <w:pPr>
        <w:ind w:left="426" w:firstLine="708"/>
        <w:jc w:val="both"/>
        <w:rPr>
          <w:rFonts w:asciiTheme="majorHAnsi" w:hAnsiTheme="majorHAnsi"/>
          <w:color w:val="000000"/>
          <w:bdr w:val="none" w:sz="0" w:space="0" w:color="auto" w:frame="1"/>
        </w:rPr>
      </w:pPr>
    </w:p>
    <w:p w14:paraId="6FA44018" w14:textId="77777777" w:rsidR="00AD41BF" w:rsidRPr="00AD41BF" w:rsidRDefault="00AD41BF" w:rsidP="00A402A6">
      <w:pPr>
        <w:ind w:left="426" w:firstLine="708"/>
        <w:jc w:val="both"/>
        <w:rPr>
          <w:rFonts w:asciiTheme="majorHAnsi" w:hAnsiTheme="majorHAnsi"/>
          <w:color w:val="000000"/>
          <w:bdr w:val="none" w:sz="0" w:space="0" w:color="auto" w:frame="1"/>
        </w:rPr>
      </w:pPr>
    </w:p>
    <w:p w14:paraId="56E66BAC" w14:textId="77777777" w:rsidR="00AD41BF" w:rsidRDefault="00AD41BF" w:rsidP="00A402A6">
      <w:pPr>
        <w:ind w:left="426" w:firstLine="708"/>
        <w:jc w:val="both"/>
        <w:rPr>
          <w:rFonts w:asciiTheme="majorHAnsi" w:hAnsiTheme="majorHAnsi"/>
          <w:color w:val="000000"/>
          <w:bdr w:val="none" w:sz="0" w:space="0" w:color="auto" w:frame="1"/>
        </w:rPr>
      </w:pPr>
    </w:p>
    <w:p w14:paraId="76ED75CC" w14:textId="1281E189" w:rsidR="00C040C1" w:rsidRPr="00C8612B" w:rsidRDefault="00AD41BF" w:rsidP="00BC2A42">
      <w:pPr>
        <w:pStyle w:val="Heading1"/>
      </w:pPr>
      <w:r>
        <w:lastRenderedPageBreak/>
        <w:t>Praktek DNS</w:t>
      </w:r>
    </w:p>
    <w:p w14:paraId="0A438EBB" w14:textId="77777777" w:rsidR="00AD41BF" w:rsidRDefault="00AD41BF" w:rsidP="00AD41BF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 w:rsidRPr="00AD41BF">
        <w:rPr>
          <w:rFonts w:asciiTheme="majorHAnsi" w:hAnsiTheme="majorHAnsi"/>
        </w:rPr>
        <w:t>Pertama</w:t>
      </w:r>
      <w:proofErr w:type="spellEnd"/>
      <w:r w:rsidRPr="00AD41BF">
        <w:rPr>
          <w:rFonts w:asciiTheme="majorHAnsi" w:hAnsiTheme="majorHAnsi"/>
        </w:rPr>
        <w:t xml:space="preserve">-tama </w:t>
      </w:r>
      <w:proofErr w:type="spellStart"/>
      <w:r w:rsidRPr="00AD41BF">
        <w:rPr>
          <w:rFonts w:asciiTheme="majorHAnsi" w:hAnsiTheme="majorHAnsi"/>
        </w:rPr>
        <w:t>sebelum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instalasi</w:t>
      </w:r>
      <w:proofErr w:type="spellEnd"/>
      <w:r w:rsidRPr="00AD41BF">
        <w:rPr>
          <w:rFonts w:asciiTheme="majorHAnsi" w:hAnsiTheme="majorHAnsi"/>
        </w:rPr>
        <w:t xml:space="preserve"> centos </w:t>
      </w:r>
      <w:proofErr w:type="spellStart"/>
      <w:r w:rsidRPr="00AD41BF">
        <w:rPr>
          <w:rFonts w:asciiTheme="majorHAnsi" w:hAnsiTheme="majorHAnsi"/>
        </w:rPr>
        <w:t>pastikan</w:t>
      </w:r>
      <w:proofErr w:type="spellEnd"/>
      <w:r w:rsidRPr="00AD41BF">
        <w:rPr>
          <w:rFonts w:asciiTheme="majorHAnsi" w:hAnsiTheme="majorHAnsi"/>
        </w:rPr>
        <w:t xml:space="preserve"> hostname server </w:t>
      </w:r>
      <w:proofErr w:type="spellStart"/>
      <w:r w:rsidRPr="00AD41BF">
        <w:rPr>
          <w:rFonts w:asciiTheme="majorHAnsi" w:hAnsiTheme="majorHAnsi"/>
        </w:rPr>
        <w:t>anda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adalah</w:t>
      </w:r>
      <w:proofErr w:type="spellEnd"/>
      <w:r w:rsidRPr="00AD41BF">
        <w:rPr>
          <w:rFonts w:asciiTheme="majorHAnsi" w:hAnsiTheme="majorHAnsi"/>
        </w:rPr>
        <w:t xml:space="preserve"> </w:t>
      </w:r>
      <w:proofErr w:type="gramStart"/>
      <w:r w:rsidRPr="00AD41BF">
        <w:rPr>
          <w:rFonts w:asciiTheme="majorHAnsi" w:hAnsiTheme="majorHAnsi"/>
        </w:rPr>
        <w:t>FQDN(</w:t>
      </w:r>
      <w:proofErr w:type="gramEnd"/>
      <w:r w:rsidRPr="00AD41BF">
        <w:rPr>
          <w:rFonts w:asciiTheme="majorHAnsi" w:hAnsiTheme="majorHAnsi"/>
        </w:rPr>
        <w:t xml:space="preserve">fully qualified domain name). </w:t>
      </w:r>
    </w:p>
    <w:p w14:paraId="35ACEB6F" w14:textId="6BFC6BB4" w:rsidR="00AD41BF" w:rsidRDefault="00AD41BF" w:rsidP="00AD41BF">
      <w:pPr>
        <w:pStyle w:val="ListParagraph"/>
        <w:ind w:left="567"/>
        <w:rPr>
          <w:rFonts w:asciiTheme="majorHAnsi" w:hAnsiTheme="majorHAnsi"/>
        </w:rPr>
      </w:pPr>
      <w:r>
        <w:rPr>
          <w:noProof/>
          <w:lang w:eastAsia="en-US"/>
        </w:rPr>
        <w:drawing>
          <wp:inline distT="0" distB="0" distL="0" distR="0" wp14:anchorId="781DB19D" wp14:editId="2A907A4B">
            <wp:extent cx="4686954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1B3" w14:textId="77777777" w:rsidR="00AD41BF" w:rsidRDefault="00AD41BF" w:rsidP="00AD41BF">
      <w:pPr>
        <w:pStyle w:val="ListParagraph"/>
        <w:ind w:left="567"/>
        <w:rPr>
          <w:rFonts w:asciiTheme="majorHAnsi" w:hAnsiTheme="majorHAnsi"/>
        </w:rPr>
      </w:pPr>
    </w:p>
    <w:p w14:paraId="4DBCDC30" w14:textId="40B9E7B9" w:rsidR="00AD41BF" w:rsidRDefault="00AD41BF" w:rsidP="00E71CD9">
      <w:pPr>
        <w:pStyle w:val="ListParagraph"/>
        <w:numPr>
          <w:ilvl w:val="0"/>
          <w:numId w:val="32"/>
        </w:numPr>
        <w:ind w:left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isi</w:t>
      </w:r>
      <w:proofErr w:type="spellEnd"/>
      <w:r>
        <w:rPr>
          <w:rFonts w:asciiTheme="majorHAnsi" w:hAnsiTheme="majorHAnsi"/>
        </w:rPr>
        <w:t xml:space="preserve"> DNS server di centos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edit file </w:t>
      </w:r>
      <w:proofErr w:type="spellStart"/>
      <w:r>
        <w:rPr>
          <w:rFonts w:asciiTheme="majorHAnsi" w:hAnsiTheme="majorHAnsi"/>
        </w:rPr>
        <w:t>resolf.conf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mengetikkan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“vi /</w:t>
      </w:r>
      <w:proofErr w:type="spellStart"/>
      <w:r>
        <w:rPr>
          <w:rFonts w:asciiTheme="majorHAnsi" w:hAnsiTheme="majorHAnsi"/>
          <w:b/>
        </w:rPr>
        <w:t>etc</w:t>
      </w:r>
      <w:proofErr w:type="spellEnd"/>
      <w:r>
        <w:rPr>
          <w:rFonts w:asciiTheme="majorHAnsi" w:hAnsiTheme="majorHAnsi"/>
          <w:b/>
        </w:rPr>
        <w:t>/</w:t>
      </w:r>
      <w:proofErr w:type="spellStart"/>
      <w:r>
        <w:rPr>
          <w:rFonts w:asciiTheme="majorHAnsi" w:hAnsiTheme="majorHAnsi"/>
          <w:b/>
        </w:rPr>
        <w:t>resolv.conf</w:t>
      </w:r>
      <w:proofErr w:type="spellEnd"/>
      <w:r>
        <w:rPr>
          <w:rFonts w:asciiTheme="majorHAnsi" w:hAnsiTheme="majorHAnsi"/>
          <w:b/>
        </w:rPr>
        <w:t>”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tambahkan</w:t>
      </w:r>
      <w:proofErr w:type="spellEnd"/>
      <w:r>
        <w:rPr>
          <w:rFonts w:asciiTheme="majorHAnsi" w:hAnsiTheme="majorHAnsi"/>
        </w:rPr>
        <w:t xml:space="preserve"> file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contoh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dibawah</w:t>
      </w:r>
      <w:proofErr w:type="spellEnd"/>
    </w:p>
    <w:p w14:paraId="370F887A" w14:textId="3C9C33A4" w:rsidR="00AD41BF" w:rsidRPr="00AD41BF" w:rsidRDefault="00AD41BF" w:rsidP="00AD41BF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4F75FC0F" wp14:editId="31C7A4BC">
            <wp:extent cx="2838846" cy="514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6781" w14:textId="01A391C9" w:rsidR="00CB2BD1" w:rsidRDefault="00CB2BD1" w:rsidP="00CB2BD1">
      <w:pPr>
        <w:pStyle w:val="ListParagraph"/>
        <w:ind w:left="1080"/>
        <w:rPr>
          <w:rFonts w:asciiTheme="majorHAnsi" w:hAnsiTheme="majorHAnsi"/>
        </w:rPr>
      </w:pPr>
    </w:p>
    <w:p w14:paraId="36FB8E3B" w14:textId="1759E2CC" w:rsidR="00AD41BF" w:rsidRDefault="00AD41BF" w:rsidP="00AD41BF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Restart  service </w:t>
      </w:r>
      <w:proofErr w:type="spellStart"/>
      <w:r>
        <w:rPr>
          <w:rFonts w:asciiTheme="majorHAnsi" w:hAnsiTheme="majorHAnsi"/>
        </w:rPr>
        <w:t>networknya</w:t>
      </w:r>
      <w:proofErr w:type="spellEnd"/>
    </w:p>
    <w:p w14:paraId="62B6BC12" w14:textId="35B98CD6" w:rsidR="00AD41BF" w:rsidRDefault="00AD41BF" w:rsidP="00AD41BF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2A5CC9AE" wp14:editId="78E4D6CC">
            <wp:extent cx="4067743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4F2F" w14:textId="77777777" w:rsidR="00AD41BF" w:rsidRDefault="00AD41BF" w:rsidP="00AD41BF">
      <w:pPr>
        <w:pStyle w:val="ListParagraph"/>
        <w:ind w:left="567"/>
        <w:rPr>
          <w:rFonts w:asciiTheme="majorHAnsi" w:hAnsiTheme="majorHAnsi"/>
        </w:rPr>
      </w:pPr>
    </w:p>
    <w:p w14:paraId="551A9CCB" w14:textId="7E213576" w:rsidR="00CB2BD1" w:rsidRDefault="00AD41BF" w:rsidP="00E71CD9">
      <w:pPr>
        <w:pStyle w:val="ListParagraph"/>
        <w:numPr>
          <w:ilvl w:val="0"/>
          <w:numId w:val="32"/>
        </w:numPr>
        <w:ind w:left="567"/>
        <w:jc w:val="both"/>
        <w:rPr>
          <w:rFonts w:asciiTheme="majorHAnsi" w:hAnsiTheme="majorHAnsi"/>
        </w:rPr>
      </w:pPr>
      <w:proofErr w:type="spellStart"/>
      <w:r w:rsidRPr="00AD41BF">
        <w:rPr>
          <w:rFonts w:asciiTheme="majorHAnsi" w:hAnsiTheme="majorHAnsi"/>
        </w:rPr>
        <w:t>Setelah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itu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cek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ip</w:t>
      </w:r>
      <w:proofErr w:type="spellEnd"/>
      <w:r w:rsidRPr="00AD41BF">
        <w:rPr>
          <w:rFonts w:asciiTheme="majorHAnsi" w:hAnsiTheme="majorHAnsi"/>
        </w:rPr>
        <w:t xml:space="preserve"> address server </w:t>
      </w:r>
      <w:proofErr w:type="spellStart"/>
      <w:r w:rsidRPr="00AD41BF">
        <w:rPr>
          <w:rFonts w:asciiTheme="majorHAnsi" w:hAnsiTheme="majorHAnsi"/>
        </w:rPr>
        <w:t>anda</w:t>
      </w:r>
      <w:proofErr w:type="spellEnd"/>
      <w:r w:rsidRPr="00AD41BF">
        <w:rPr>
          <w:rFonts w:asciiTheme="majorHAnsi" w:hAnsiTheme="majorHAnsi"/>
        </w:rPr>
        <w:t xml:space="preserve">. </w:t>
      </w:r>
      <w:proofErr w:type="spellStart"/>
      <w:r w:rsidRPr="00AD41BF">
        <w:rPr>
          <w:rFonts w:asciiTheme="majorHAnsi" w:hAnsiTheme="majorHAnsi"/>
        </w:rPr>
        <w:t>Dengan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ketikkan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perintah</w:t>
      </w:r>
      <w:proofErr w:type="spellEnd"/>
      <w:r w:rsidRPr="00AD41BF">
        <w:rPr>
          <w:rFonts w:asciiTheme="majorHAnsi" w:hAnsiTheme="majorHAnsi"/>
        </w:rPr>
        <w:t xml:space="preserve"> “</w:t>
      </w:r>
      <w:proofErr w:type="spellStart"/>
      <w:r w:rsidRPr="00AD41BF">
        <w:rPr>
          <w:rFonts w:asciiTheme="majorHAnsi" w:hAnsiTheme="majorHAnsi"/>
        </w:rPr>
        <w:t>ip</w:t>
      </w:r>
      <w:proofErr w:type="spellEnd"/>
      <w:r w:rsidRPr="00AD41BF">
        <w:rPr>
          <w:rFonts w:asciiTheme="majorHAnsi" w:hAnsiTheme="majorHAnsi"/>
        </w:rPr>
        <w:t xml:space="preserve"> address” </w:t>
      </w:r>
      <w:proofErr w:type="spellStart"/>
      <w:r w:rsidRPr="00AD41BF">
        <w:rPr>
          <w:rFonts w:asciiTheme="majorHAnsi" w:hAnsiTheme="majorHAnsi"/>
        </w:rPr>
        <w:t>pastikan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mempunyai</w:t>
      </w:r>
      <w:proofErr w:type="spellEnd"/>
      <w:r w:rsidRPr="00AD41BF">
        <w:rPr>
          <w:rFonts w:asciiTheme="majorHAnsi" w:hAnsiTheme="majorHAnsi"/>
        </w:rPr>
        <w:t xml:space="preserve"> </w:t>
      </w:r>
      <w:proofErr w:type="spellStart"/>
      <w:r w:rsidRPr="00AD41BF">
        <w:rPr>
          <w:rFonts w:asciiTheme="majorHAnsi" w:hAnsiTheme="majorHAnsi"/>
        </w:rPr>
        <w:t>ip</w:t>
      </w:r>
      <w:proofErr w:type="spellEnd"/>
      <w:r w:rsidRPr="00AD41BF">
        <w:rPr>
          <w:rFonts w:asciiTheme="majorHAnsi" w:hAnsiTheme="majorHAnsi"/>
        </w:rPr>
        <w:t xml:space="preserve"> address.</w:t>
      </w:r>
    </w:p>
    <w:p w14:paraId="5B0CFE62" w14:textId="77777777" w:rsidR="00AD41BF" w:rsidRDefault="00AD41BF" w:rsidP="00AD41BF">
      <w:pPr>
        <w:pStyle w:val="ListParagraph"/>
        <w:ind w:left="567"/>
        <w:rPr>
          <w:rFonts w:asciiTheme="majorHAnsi" w:hAnsiTheme="majorHAnsi"/>
        </w:rPr>
      </w:pPr>
    </w:p>
    <w:p w14:paraId="3575F902" w14:textId="77777777" w:rsidR="00AD41BF" w:rsidRDefault="00AD41BF" w:rsidP="00AD41BF">
      <w:pPr>
        <w:pStyle w:val="ListParagraph"/>
        <w:ind w:left="567"/>
        <w:rPr>
          <w:rFonts w:asciiTheme="majorHAnsi" w:hAnsiTheme="majorHAnsi"/>
          <w:noProof/>
          <w:lang w:eastAsia="en-US"/>
        </w:rPr>
      </w:pPr>
    </w:p>
    <w:p w14:paraId="1C87D297" w14:textId="12793902" w:rsidR="00AD41BF" w:rsidRPr="00AD41BF" w:rsidRDefault="00AD41BF" w:rsidP="00AD41BF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4F8CB953" wp14:editId="79512611">
            <wp:extent cx="5410200" cy="2447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/>
                    <a:stretch/>
                  </pic:blipFill>
                  <pic:spPr bwMode="auto">
                    <a:xfrm>
                      <a:off x="0" y="0"/>
                      <a:ext cx="541020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7A4F2" w14:textId="77777777" w:rsidR="00282383" w:rsidRDefault="00282383" w:rsidP="00CB2BD1">
      <w:pPr>
        <w:pStyle w:val="ListParagraph"/>
        <w:ind w:left="1080"/>
        <w:rPr>
          <w:rFonts w:asciiTheme="majorHAnsi" w:hAnsiTheme="majorHAnsi"/>
        </w:rPr>
      </w:pPr>
    </w:p>
    <w:p w14:paraId="3E2171E5" w14:textId="198EFC11" w:rsidR="00AD41BF" w:rsidRDefault="00AD41BF" w:rsidP="00AD41BF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install </w:t>
      </w:r>
      <w:proofErr w:type="spellStart"/>
      <w:r>
        <w:rPr>
          <w:rFonts w:asciiTheme="majorHAnsi" w:hAnsiTheme="majorHAnsi"/>
        </w:rPr>
        <w:t>aplikasi</w:t>
      </w:r>
      <w:proofErr w:type="spellEnd"/>
      <w:r>
        <w:rPr>
          <w:rFonts w:asciiTheme="majorHAnsi" w:hAnsiTheme="majorHAnsi"/>
        </w:rPr>
        <w:t xml:space="preserve"> DNS server</w:t>
      </w:r>
    </w:p>
    <w:p w14:paraId="1D68CA75" w14:textId="1BA91FBF" w:rsidR="00AD41BF" w:rsidRDefault="00AD41BF" w:rsidP="00AD41BF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4233AA9E" wp14:editId="590CF41B">
            <wp:extent cx="4344006" cy="285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9915" w14:textId="77777777" w:rsidR="00AD41BF" w:rsidRDefault="00AD41BF" w:rsidP="00AD41BF">
      <w:pPr>
        <w:pStyle w:val="ListParagraph"/>
        <w:ind w:left="567"/>
        <w:rPr>
          <w:rFonts w:asciiTheme="majorHAnsi" w:hAnsiTheme="majorHAnsi"/>
        </w:rPr>
      </w:pPr>
    </w:p>
    <w:p w14:paraId="660FC824" w14:textId="760339A4" w:rsidR="00AD664A" w:rsidRPr="00AD664A" w:rsidRDefault="00AD664A" w:rsidP="00AD664A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konfigurasi</w:t>
      </w:r>
      <w:proofErr w:type="spellEnd"/>
      <w:r>
        <w:rPr>
          <w:rFonts w:asciiTheme="majorHAnsi" w:hAnsiTheme="majorHAnsi"/>
        </w:rPr>
        <w:t xml:space="preserve"> DNS server.</w:t>
      </w:r>
    </w:p>
    <w:p w14:paraId="2C911E41" w14:textId="4FC53D75" w:rsidR="00AD664A" w:rsidRDefault="00AD664A" w:rsidP="00AD664A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5CD39F7F" wp14:editId="657F7747">
            <wp:extent cx="3609971" cy="266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07"/>
                    <a:stretch/>
                  </pic:blipFill>
                  <pic:spPr bwMode="auto">
                    <a:xfrm>
                      <a:off x="0" y="0"/>
                      <a:ext cx="3610479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73080" w14:textId="77777777" w:rsidR="00AD664A" w:rsidRDefault="00AD664A" w:rsidP="00AD664A">
      <w:pPr>
        <w:pStyle w:val="ListParagraph"/>
        <w:ind w:left="567"/>
        <w:rPr>
          <w:rFonts w:asciiTheme="majorHAnsi" w:hAnsiTheme="majorHAnsi"/>
        </w:rPr>
      </w:pPr>
    </w:p>
    <w:p w14:paraId="70515884" w14:textId="371A6BF4" w:rsidR="00AD664A" w:rsidRDefault="00AD664A" w:rsidP="00AD664A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0BAC4FA1" wp14:editId="3EACF87C">
            <wp:extent cx="3372321" cy="2705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73B5" w14:textId="77777777" w:rsidR="00AD664A" w:rsidRDefault="00AD664A" w:rsidP="00AD664A">
      <w:pPr>
        <w:pStyle w:val="ListParagraph"/>
        <w:ind w:left="567"/>
        <w:rPr>
          <w:rFonts w:asciiTheme="majorHAnsi" w:hAnsiTheme="majorHAnsi"/>
        </w:rPr>
      </w:pPr>
    </w:p>
    <w:p w14:paraId="12C9240A" w14:textId="77777777" w:rsidR="00AD664A" w:rsidRDefault="00AD664A" w:rsidP="00AD664A">
      <w:pPr>
        <w:pStyle w:val="ListParagraph"/>
        <w:numPr>
          <w:ilvl w:val="0"/>
          <w:numId w:val="33"/>
        </w:numPr>
        <w:ind w:left="993"/>
        <w:rPr>
          <w:rFonts w:asciiTheme="majorHAnsi" w:hAnsiTheme="majorHAnsi"/>
        </w:rPr>
      </w:pPr>
      <w:proofErr w:type="spellStart"/>
      <w:r w:rsidRPr="00AD664A">
        <w:rPr>
          <w:rFonts w:asciiTheme="majorHAnsi" w:hAnsiTheme="majorHAnsi"/>
        </w:rPr>
        <w:t>domain_anda</w:t>
      </w:r>
      <w:proofErr w:type="spellEnd"/>
      <w:r w:rsidRPr="00AD664A">
        <w:rPr>
          <w:rFonts w:asciiTheme="majorHAnsi" w:hAnsiTheme="majorHAnsi"/>
        </w:rPr>
        <w:t xml:space="preserve"> = domain server </w:t>
      </w:r>
      <w:proofErr w:type="spellStart"/>
      <w:r w:rsidRPr="00AD664A">
        <w:rPr>
          <w:rFonts w:asciiTheme="majorHAnsi" w:hAnsiTheme="majorHAnsi"/>
        </w:rPr>
        <w:t>anda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tanpa</w:t>
      </w:r>
      <w:proofErr w:type="spellEnd"/>
      <w:r w:rsidRPr="00AD664A">
        <w:rPr>
          <w:rFonts w:asciiTheme="majorHAnsi" w:hAnsiTheme="majorHAnsi"/>
        </w:rPr>
        <w:t xml:space="preserve"> hostname</w:t>
      </w:r>
    </w:p>
    <w:p w14:paraId="1BA781B8" w14:textId="77777777" w:rsidR="00AD664A" w:rsidRDefault="00AD664A" w:rsidP="00AD664A">
      <w:pPr>
        <w:pStyle w:val="ListParagraph"/>
        <w:numPr>
          <w:ilvl w:val="0"/>
          <w:numId w:val="33"/>
        </w:numPr>
        <w:ind w:left="993"/>
        <w:rPr>
          <w:rFonts w:asciiTheme="majorHAnsi" w:hAnsiTheme="majorHAnsi"/>
        </w:rPr>
      </w:pPr>
      <w:proofErr w:type="gramStart"/>
      <w:r w:rsidRPr="00AD664A">
        <w:rPr>
          <w:rFonts w:asciiTheme="majorHAnsi" w:hAnsiTheme="majorHAnsi"/>
        </w:rPr>
        <w:t>type</w:t>
      </w:r>
      <w:proofErr w:type="gramEnd"/>
      <w:r w:rsidRPr="00AD664A">
        <w:rPr>
          <w:rFonts w:asciiTheme="majorHAnsi" w:hAnsiTheme="majorHAnsi"/>
        </w:rPr>
        <w:t xml:space="preserve"> master = </w:t>
      </w:r>
      <w:proofErr w:type="spellStart"/>
      <w:r w:rsidRPr="00AD664A">
        <w:rPr>
          <w:rFonts w:asciiTheme="majorHAnsi" w:hAnsiTheme="majorHAnsi"/>
        </w:rPr>
        <w:t>tipe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dns</w:t>
      </w:r>
      <w:proofErr w:type="spellEnd"/>
      <w:r w:rsidRPr="00AD664A">
        <w:rPr>
          <w:rFonts w:asciiTheme="majorHAnsi" w:hAnsiTheme="majorHAnsi"/>
        </w:rPr>
        <w:t xml:space="preserve"> server. Master = </w:t>
      </w:r>
      <w:proofErr w:type="spellStart"/>
      <w:r w:rsidRPr="00AD664A">
        <w:rPr>
          <w:rFonts w:asciiTheme="majorHAnsi" w:hAnsiTheme="majorHAnsi"/>
        </w:rPr>
        <w:t>pertama</w:t>
      </w:r>
      <w:proofErr w:type="spellEnd"/>
      <w:r w:rsidRPr="00AD664A">
        <w:rPr>
          <w:rFonts w:asciiTheme="majorHAnsi" w:hAnsiTheme="majorHAnsi"/>
        </w:rPr>
        <w:t>, slave=</w:t>
      </w:r>
      <w:proofErr w:type="spellStart"/>
      <w:r w:rsidRPr="00AD664A">
        <w:rPr>
          <w:rFonts w:asciiTheme="majorHAnsi" w:hAnsiTheme="majorHAnsi"/>
        </w:rPr>
        <w:t>kedua</w:t>
      </w:r>
      <w:proofErr w:type="spellEnd"/>
      <w:r w:rsidRPr="00AD664A">
        <w:rPr>
          <w:rFonts w:asciiTheme="majorHAnsi" w:hAnsiTheme="majorHAnsi"/>
        </w:rPr>
        <w:t>.</w:t>
      </w:r>
    </w:p>
    <w:p w14:paraId="04DB2BCB" w14:textId="77777777" w:rsidR="00AD664A" w:rsidRDefault="00AD664A" w:rsidP="00E71CD9">
      <w:pPr>
        <w:pStyle w:val="ListParagraph"/>
        <w:numPr>
          <w:ilvl w:val="0"/>
          <w:numId w:val="33"/>
        </w:numPr>
        <w:ind w:left="993"/>
        <w:jc w:val="both"/>
        <w:rPr>
          <w:rFonts w:asciiTheme="majorHAnsi" w:hAnsiTheme="majorHAnsi"/>
        </w:rPr>
      </w:pPr>
      <w:proofErr w:type="gramStart"/>
      <w:r w:rsidRPr="00AD664A">
        <w:rPr>
          <w:rFonts w:asciiTheme="majorHAnsi" w:hAnsiTheme="majorHAnsi"/>
        </w:rPr>
        <w:t>file</w:t>
      </w:r>
      <w:proofErr w:type="gramEnd"/>
      <w:r w:rsidRPr="00AD664A">
        <w:rPr>
          <w:rFonts w:asciiTheme="majorHAnsi" w:hAnsiTheme="majorHAnsi"/>
        </w:rPr>
        <w:t xml:space="preserve"> “</w:t>
      </w:r>
      <w:proofErr w:type="spellStart"/>
      <w:r w:rsidRPr="00AD664A">
        <w:rPr>
          <w:rFonts w:asciiTheme="majorHAnsi" w:hAnsiTheme="majorHAnsi"/>
        </w:rPr>
        <w:t>nama_file</w:t>
      </w:r>
      <w:proofErr w:type="spellEnd"/>
      <w:r w:rsidRPr="00AD664A">
        <w:rPr>
          <w:rFonts w:asciiTheme="majorHAnsi" w:hAnsiTheme="majorHAnsi"/>
        </w:rPr>
        <w:t xml:space="preserve">” = </w:t>
      </w:r>
      <w:proofErr w:type="spellStart"/>
      <w:r w:rsidRPr="00AD664A">
        <w:rPr>
          <w:rFonts w:asciiTheme="majorHAnsi" w:hAnsiTheme="majorHAnsi"/>
        </w:rPr>
        <w:t>nama</w:t>
      </w:r>
      <w:proofErr w:type="spellEnd"/>
      <w:r w:rsidRPr="00AD664A">
        <w:rPr>
          <w:rFonts w:asciiTheme="majorHAnsi" w:hAnsiTheme="majorHAnsi"/>
        </w:rPr>
        <w:t xml:space="preserve"> file </w:t>
      </w:r>
      <w:proofErr w:type="spellStart"/>
      <w:r w:rsidRPr="00AD664A">
        <w:rPr>
          <w:rFonts w:asciiTheme="majorHAnsi" w:hAnsiTheme="majorHAnsi"/>
        </w:rPr>
        <w:t>bebas</w:t>
      </w:r>
      <w:proofErr w:type="spellEnd"/>
      <w:r w:rsidRPr="00AD664A">
        <w:rPr>
          <w:rFonts w:asciiTheme="majorHAnsi" w:hAnsiTheme="majorHAnsi"/>
        </w:rPr>
        <w:t xml:space="preserve">. </w:t>
      </w:r>
      <w:proofErr w:type="spellStart"/>
      <w:proofErr w:type="gramStart"/>
      <w:r w:rsidRPr="00AD664A">
        <w:rPr>
          <w:rFonts w:asciiTheme="majorHAnsi" w:hAnsiTheme="majorHAnsi"/>
        </w:rPr>
        <w:t>defaultnya</w:t>
      </w:r>
      <w:proofErr w:type="spellEnd"/>
      <w:proofErr w:type="gramEnd"/>
      <w:r w:rsidRPr="00AD664A">
        <w:rPr>
          <w:rFonts w:asciiTheme="majorHAnsi" w:hAnsiTheme="majorHAnsi"/>
        </w:rPr>
        <w:t xml:space="preserve"> file </w:t>
      </w:r>
      <w:proofErr w:type="spellStart"/>
      <w:r w:rsidRPr="00AD664A">
        <w:rPr>
          <w:rFonts w:asciiTheme="majorHAnsi" w:hAnsiTheme="majorHAnsi"/>
        </w:rPr>
        <w:t>berada</w:t>
      </w:r>
      <w:proofErr w:type="spellEnd"/>
      <w:r w:rsidRPr="00AD664A">
        <w:rPr>
          <w:rFonts w:asciiTheme="majorHAnsi" w:hAnsiTheme="majorHAnsi"/>
        </w:rPr>
        <w:t xml:space="preserve"> di directory /</w:t>
      </w:r>
      <w:proofErr w:type="spellStart"/>
      <w:r w:rsidRPr="00AD664A">
        <w:rPr>
          <w:rFonts w:asciiTheme="majorHAnsi" w:hAnsiTheme="majorHAnsi"/>
        </w:rPr>
        <w:t>var</w:t>
      </w:r>
      <w:proofErr w:type="spellEnd"/>
      <w:r w:rsidRPr="00AD664A">
        <w:rPr>
          <w:rFonts w:asciiTheme="majorHAnsi" w:hAnsiTheme="majorHAnsi"/>
        </w:rPr>
        <w:t xml:space="preserve">/named/. </w:t>
      </w:r>
      <w:proofErr w:type="spellStart"/>
      <w:r w:rsidRPr="00AD664A">
        <w:rPr>
          <w:rFonts w:asciiTheme="majorHAnsi" w:hAnsiTheme="majorHAnsi"/>
        </w:rPr>
        <w:t>Filenya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nanti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dibuat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sendiri</w:t>
      </w:r>
      <w:proofErr w:type="spellEnd"/>
      <w:r w:rsidRPr="00AD664A">
        <w:rPr>
          <w:rFonts w:asciiTheme="majorHAnsi" w:hAnsiTheme="majorHAnsi"/>
        </w:rPr>
        <w:t>.</w:t>
      </w:r>
    </w:p>
    <w:p w14:paraId="7BE5648E" w14:textId="30E2B4CF" w:rsidR="00AD664A" w:rsidRDefault="00AD664A" w:rsidP="00E71CD9">
      <w:pPr>
        <w:pStyle w:val="ListParagraph"/>
        <w:numPr>
          <w:ilvl w:val="0"/>
          <w:numId w:val="33"/>
        </w:numPr>
        <w:ind w:left="993"/>
        <w:jc w:val="both"/>
        <w:rPr>
          <w:rFonts w:asciiTheme="majorHAnsi" w:hAnsiTheme="majorHAnsi"/>
        </w:rPr>
      </w:pPr>
      <w:proofErr w:type="spellStart"/>
      <w:r w:rsidRPr="00AD664A">
        <w:rPr>
          <w:rFonts w:asciiTheme="majorHAnsi" w:hAnsiTheme="majorHAnsi"/>
        </w:rPr>
        <w:t>ip_anda</w:t>
      </w:r>
      <w:proofErr w:type="spellEnd"/>
      <w:r w:rsidRPr="00AD664A">
        <w:rPr>
          <w:rFonts w:asciiTheme="majorHAnsi" w:hAnsiTheme="majorHAnsi"/>
        </w:rPr>
        <w:t xml:space="preserve"> = </w:t>
      </w:r>
      <w:proofErr w:type="spellStart"/>
      <w:r w:rsidRPr="00AD664A">
        <w:rPr>
          <w:rFonts w:asciiTheme="majorHAnsi" w:hAnsiTheme="majorHAnsi"/>
        </w:rPr>
        <w:t>masukkan</w:t>
      </w:r>
      <w:proofErr w:type="spellEnd"/>
      <w:r w:rsidRPr="00AD664A">
        <w:rPr>
          <w:rFonts w:asciiTheme="majorHAnsi" w:hAnsiTheme="majorHAnsi"/>
        </w:rPr>
        <w:t xml:space="preserve"> 3/2/1 octet IP yang </w:t>
      </w:r>
      <w:proofErr w:type="spellStart"/>
      <w:r w:rsidRPr="00AD664A">
        <w:rPr>
          <w:rFonts w:asciiTheme="majorHAnsi" w:hAnsiTheme="majorHAnsi"/>
        </w:rPr>
        <w:t>pertama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namun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dibalik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penulisannya</w:t>
      </w:r>
      <w:proofErr w:type="spellEnd"/>
      <w:r w:rsidRPr="00AD664A">
        <w:rPr>
          <w:rFonts w:asciiTheme="majorHAnsi" w:hAnsiTheme="majorHAnsi"/>
        </w:rPr>
        <w:t xml:space="preserve">. </w:t>
      </w:r>
      <w:proofErr w:type="spellStart"/>
      <w:r w:rsidRPr="00AD664A">
        <w:rPr>
          <w:rFonts w:asciiTheme="majorHAnsi" w:hAnsiTheme="majorHAnsi"/>
        </w:rPr>
        <w:t>Contoh</w:t>
      </w:r>
      <w:proofErr w:type="spellEnd"/>
      <w:r w:rsidRPr="00AD664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AD664A">
        <w:rPr>
          <w:rFonts w:asciiTheme="majorHAnsi" w:hAnsiTheme="majorHAnsi"/>
        </w:rPr>
        <w:t xml:space="preserve">192.168.1.1 </w:t>
      </w:r>
      <w:proofErr w:type="spellStart"/>
      <w:r w:rsidRPr="00AD664A">
        <w:rPr>
          <w:rFonts w:asciiTheme="majorHAnsi" w:hAnsiTheme="majorHAnsi"/>
        </w:rPr>
        <w:t>disini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saya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masukkan</w:t>
      </w:r>
      <w:proofErr w:type="spellEnd"/>
      <w:r w:rsidRPr="00AD664A">
        <w:rPr>
          <w:rFonts w:asciiTheme="majorHAnsi" w:hAnsiTheme="majorHAnsi"/>
        </w:rPr>
        <w:t xml:space="preserve"> 3 octet </w:t>
      </w:r>
      <w:proofErr w:type="spellStart"/>
      <w:r w:rsidRPr="00AD664A">
        <w:rPr>
          <w:rFonts w:asciiTheme="majorHAnsi" w:hAnsiTheme="majorHAnsi"/>
        </w:rPr>
        <w:t>jadi</w:t>
      </w:r>
      <w:proofErr w:type="spellEnd"/>
      <w:r w:rsidRPr="00AD664A">
        <w:rPr>
          <w:rFonts w:asciiTheme="majorHAnsi" w:hAnsiTheme="majorHAnsi"/>
        </w:rPr>
        <w:t xml:space="preserve"> 1.168.192.</w:t>
      </w:r>
    </w:p>
    <w:p w14:paraId="68B3E4CD" w14:textId="77777777" w:rsidR="00AD664A" w:rsidRDefault="00AD664A" w:rsidP="00AD664A">
      <w:pPr>
        <w:pStyle w:val="ListParagraph"/>
        <w:ind w:left="993"/>
        <w:rPr>
          <w:rFonts w:asciiTheme="majorHAnsi" w:hAnsiTheme="majorHAnsi"/>
        </w:rPr>
      </w:pPr>
    </w:p>
    <w:p w14:paraId="392E4938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3FBBCAAD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225B26D1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1DECDCD8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22E117CC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305AB1F8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226A4E2A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63455747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76323D92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0070F0C5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07D16A3F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07E59A9B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0E68CF44" w14:textId="77777777" w:rsidR="00E71CD9" w:rsidRDefault="00E71CD9" w:rsidP="00AD664A">
      <w:pPr>
        <w:pStyle w:val="ListParagraph"/>
        <w:ind w:left="993"/>
        <w:rPr>
          <w:rFonts w:asciiTheme="majorHAnsi" w:hAnsiTheme="majorHAnsi"/>
        </w:rPr>
      </w:pPr>
    </w:p>
    <w:p w14:paraId="043F3136" w14:textId="3DF30758" w:rsidR="00AD664A" w:rsidRDefault="00AD664A" w:rsidP="00AD664A">
      <w:pPr>
        <w:pStyle w:val="ListParagraph"/>
        <w:numPr>
          <w:ilvl w:val="0"/>
          <w:numId w:val="32"/>
        </w:numPr>
        <w:ind w:left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U</w:t>
      </w:r>
      <w:r w:rsidRPr="00AD664A">
        <w:rPr>
          <w:rFonts w:asciiTheme="majorHAnsi" w:hAnsiTheme="majorHAnsi"/>
        </w:rPr>
        <w:t>ntuk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mem</w:t>
      </w:r>
      <w:r>
        <w:rPr>
          <w:rFonts w:asciiTheme="majorHAnsi" w:hAnsiTheme="majorHAnsi"/>
        </w:rPr>
        <w:t>udahkan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konfigurasi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M</w:t>
      </w:r>
      <w:r w:rsidRPr="00AD664A">
        <w:rPr>
          <w:rFonts w:asciiTheme="majorHAnsi" w:hAnsiTheme="majorHAnsi"/>
        </w:rPr>
        <w:t>asuk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ke</w:t>
      </w:r>
      <w:proofErr w:type="spellEnd"/>
      <w:r w:rsidRPr="00AD664A">
        <w:rPr>
          <w:rFonts w:asciiTheme="majorHAnsi" w:hAnsiTheme="majorHAnsi"/>
        </w:rPr>
        <w:t xml:space="preserve"> directory named</w:t>
      </w:r>
      <w:r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menggunakan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perintah</w:t>
      </w:r>
      <w:proofErr w:type="spellEnd"/>
      <w:r w:rsidRPr="00AD664A">
        <w:rPr>
          <w:rFonts w:asciiTheme="majorHAnsi" w:hAnsiTheme="majorHAnsi"/>
        </w:rPr>
        <w:t xml:space="preserve"> cd.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 w:rsidRPr="00AD664A">
        <w:rPr>
          <w:rFonts w:asciiTheme="majorHAnsi" w:hAnsiTheme="majorHAnsi"/>
        </w:rPr>
        <w:t>setelah</w:t>
      </w:r>
      <w:proofErr w:type="spellEnd"/>
      <w:proofErr w:type="gram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itu</w:t>
      </w:r>
      <w:proofErr w:type="spellEnd"/>
      <w:r w:rsidRPr="00AD664A">
        <w:rPr>
          <w:rFonts w:asciiTheme="majorHAnsi" w:hAnsiTheme="majorHAnsi"/>
        </w:rPr>
        <w:t xml:space="preserve"> copy file </w:t>
      </w:r>
      <w:proofErr w:type="spellStart"/>
      <w:r w:rsidRPr="00AD664A">
        <w:rPr>
          <w:rFonts w:asciiTheme="majorHAnsi" w:hAnsiTheme="majorHAnsi"/>
        </w:rPr>
        <w:t>named.localhost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ke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nama_file</w:t>
      </w:r>
      <w:proofErr w:type="spellEnd"/>
      <w:r w:rsidRPr="00AD664A">
        <w:rPr>
          <w:rFonts w:asciiTheme="majorHAnsi" w:hAnsiTheme="majorHAnsi"/>
        </w:rPr>
        <w:t xml:space="preserve"> yang </w:t>
      </w:r>
      <w:proofErr w:type="spellStart"/>
      <w:r w:rsidRPr="00AD664A">
        <w:rPr>
          <w:rFonts w:asciiTheme="majorHAnsi" w:hAnsiTheme="majorHAnsi"/>
        </w:rPr>
        <w:t>dimasukkan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tadi</w:t>
      </w:r>
      <w:proofErr w:type="spellEnd"/>
      <w:r w:rsidRPr="00AD664A"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M</w:t>
      </w:r>
      <w:r w:rsidRPr="00AD664A">
        <w:rPr>
          <w:rFonts w:asciiTheme="majorHAnsi" w:hAnsiTheme="majorHAnsi"/>
        </w:rPr>
        <w:t>enyalin</w:t>
      </w:r>
      <w:proofErr w:type="spellEnd"/>
      <w:r>
        <w:rPr>
          <w:rFonts w:asciiTheme="majorHAnsi" w:hAnsiTheme="majorHAnsi"/>
        </w:rPr>
        <w:t xml:space="preserve"> </w:t>
      </w:r>
      <w:r w:rsidRPr="00AD664A">
        <w:rPr>
          <w:rFonts w:asciiTheme="majorHAnsi" w:hAnsiTheme="majorHAnsi"/>
        </w:rPr>
        <w:t xml:space="preserve">file </w:t>
      </w:r>
      <w:proofErr w:type="spellStart"/>
      <w:r w:rsidRPr="00AD664A">
        <w:rPr>
          <w:rFonts w:asciiTheme="majorHAnsi" w:hAnsiTheme="majorHAnsi"/>
        </w:rPr>
        <w:t>named.localhost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karena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untuk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memudahkan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konfigurasi</w:t>
      </w:r>
      <w:proofErr w:type="spellEnd"/>
      <w:r w:rsidRPr="00AD664A">
        <w:rPr>
          <w:rFonts w:asciiTheme="majorHAnsi" w:hAnsiTheme="majorHAnsi"/>
        </w:rPr>
        <w:t xml:space="preserve">. </w:t>
      </w:r>
      <w:proofErr w:type="gramStart"/>
      <w:r w:rsidRPr="00AD664A">
        <w:rPr>
          <w:rFonts w:asciiTheme="majorHAnsi" w:hAnsiTheme="majorHAnsi"/>
        </w:rPr>
        <w:t>agar</w:t>
      </w:r>
      <w:proofErr w:type="gram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tidak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perlu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menuliskan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semua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cukup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mengganti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beberapa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bagian</w:t>
      </w:r>
      <w:proofErr w:type="spellEnd"/>
      <w:r w:rsidRPr="00AD664A">
        <w:rPr>
          <w:rFonts w:asciiTheme="majorHAnsi" w:hAnsiTheme="majorHAnsi"/>
        </w:rPr>
        <w:t>.</w:t>
      </w:r>
    </w:p>
    <w:p w14:paraId="3DD6F42C" w14:textId="77777777" w:rsidR="00AD664A" w:rsidRDefault="00AD664A" w:rsidP="00AD664A">
      <w:pPr>
        <w:pStyle w:val="ListParagraph"/>
        <w:ind w:left="567"/>
        <w:jc w:val="both"/>
        <w:rPr>
          <w:rFonts w:asciiTheme="majorHAnsi" w:hAnsiTheme="majorHAnsi"/>
        </w:rPr>
      </w:pPr>
    </w:p>
    <w:p w14:paraId="2F6D83BA" w14:textId="5475E754" w:rsidR="00AD664A" w:rsidRDefault="00AD664A" w:rsidP="00AD664A">
      <w:pPr>
        <w:pStyle w:val="ListParagraph"/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4A386D69" wp14:editId="50A64F90">
            <wp:extent cx="5486400" cy="18381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"/>
                    <a:stretch/>
                  </pic:blipFill>
                  <pic:spPr bwMode="auto">
                    <a:xfrm>
                      <a:off x="0" y="0"/>
                      <a:ext cx="5494213" cy="1840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747D7" w14:textId="77777777" w:rsidR="00AD664A" w:rsidRPr="00AD664A" w:rsidRDefault="00AD664A" w:rsidP="00AD664A">
      <w:pPr>
        <w:pStyle w:val="ListParagraph"/>
        <w:ind w:left="567"/>
        <w:jc w:val="both"/>
        <w:rPr>
          <w:rFonts w:asciiTheme="majorHAnsi" w:hAnsiTheme="majorHAnsi"/>
        </w:rPr>
      </w:pPr>
    </w:p>
    <w:p w14:paraId="7A620351" w14:textId="6D8983B0" w:rsidR="00AD664A" w:rsidRDefault="00AD664A" w:rsidP="00AD664A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buka</w:t>
      </w:r>
      <w:proofErr w:type="spellEnd"/>
      <w:r>
        <w:rPr>
          <w:rFonts w:asciiTheme="majorHAnsi" w:hAnsiTheme="majorHAnsi"/>
        </w:rPr>
        <w:t xml:space="preserve"> file yang </w:t>
      </w:r>
      <w:proofErr w:type="spellStart"/>
      <w:r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di </w:t>
      </w:r>
      <w:proofErr w:type="spellStart"/>
      <w:r>
        <w:rPr>
          <w:rFonts w:asciiTheme="majorHAnsi" w:hAnsiTheme="majorHAnsi"/>
        </w:rPr>
        <w:t>salin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ganti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seperti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gambar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dibawah</w:t>
      </w:r>
      <w:proofErr w:type="spellEnd"/>
    </w:p>
    <w:p w14:paraId="18FDDC92" w14:textId="4CA46633" w:rsidR="00AD664A" w:rsidRDefault="00AD664A" w:rsidP="00AD664A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59F193A2" wp14:editId="2E28EC69">
            <wp:extent cx="5114925" cy="1809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2" b="-1"/>
                    <a:stretch/>
                  </pic:blipFill>
                  <pic:spPr bwMode="auto">
                    <a:xfrm>
                      <a:off x="0" y="0"/>
                      <a:ext cx="5115639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EC46" w14:textId="77777777" w:rsidR="00AD664A" w:rsidRDefault="00AD664A" w:rsidP="00AD664A">
      <w:pPr>
        <w:pStyle w:val="ListParagraph"/>
        <w:ind w:left="567"/>
        <w:rPr>
          <w:rFonts w:asciiTheme="majorHAnsi" w:hAnsiTheme="majorHAnsi"/>
        </w:rPr>
      </w:pPr>
    </w:p>
    <w:p w14:paraId="4DA932FD" w14:textId="20E3F5F2" w:rsidR="00AD664A" w:rsidRDefault="00AD664A" w:rsidP="00E71CD9">
      <w:pPr>
        <w:pStyle w:val="ListParagraph"/>
        <w:numPr>
          <w:ilvl w:val="0"/>
          <w:numId w:val="32"/>
        </w:numPr>
        <w:ind w:left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</w:t>
      </w:r>
      <w:r w:rsidRPr="00AD664A">
        <w:rPr>
          <w:rFonts w:asciiTheme="majorHAnsi" w:hAnsiTheme="majorHAnsi"/>
        </w:rPr>
        <w:t>alin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lagi</w:t>
      </w:r>
      <w:proofErr w:type="spellEnd"/>
      <w:r w:rsidRPr="00AD664A">
        <w:rPr>
          <w:rFonts w:asciiTheme="majorHAnsi" w:hAnsiTheme="majorHAnsi"/>
        </w:rPr>
        <w:t xml:space="preserve"> file yang </w:t>
      </w:r>
      <w:proofErr w:type="spellStart"/>
      <w:r w:rsidRPr="00AD664A"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di</w:t>
      </w:r>
      <w:r w:rsidRPr="00AD664A">
        <w:rPr>
          <w:rFonts w:asciiTheme="majorHAnsi" w:hAnsiTheme="majorHAnsi"/>
        </w:rPr>
        <w:t xml:space="preserve"> edit </w:t>
      </w:r>
      <w:proofErr w:type="spellStart"/>
      <w:r w:rsidRPr="00AD664A">
        <w:rPr>
          <w:rFonts w:asciiTheme="majorHAnsi" w:hAnsiTheme="majorHAnsi"/>
        </w:rPr>
        <w:t>ke</w:t>
      </w:r>
      <w:proofErr w:type="spellEnd"/>
      <w:r w:rsidRPr="00AD664A">
        <w:rPr>
          <w:rFonts w:asciiTheme="majorHAnsi" w:hAnsiTheme="majorHAnsi"/>
        </w:rPr>
        <w:t xml:space="preserve"> file </w:t>
      </w:r>
      <w:proofErr w:type="spellStart"/>
      <w:r w:rsidRPr="00AD664A">
        <w:rPr>
          <w:rFonts w:asciiTheme="majorHAnsi" w:hAnsiTheme="majorHAnsi"/>
        </w:rPr>
        <w:t>baru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sesuai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proofErr w:type="gramStart"/>
      <w:r w:rsidRPr="00AD664A">
        <w:rPr>
          <w:rFonts w:asciiTheme="majorHAnsi" w:hAnsiTheme="majorHAnsi"/>
        </w:rPr>
        <w:t>nama</w:t>
      </w:r>
      <w:proofErr w:type="spellEnd"/>
      <w:proofErr w:type="gramEnd"/>
      <w:r w:rsidRPr="00AD664A">
        <w:rPr>
          <w:rFonts w:asciiTheme="majorHAnsi" w:hAnsiTheme="majorHAnsi"/>
        </w:rPr>
        <w:t xml:space="preserve"> file yang </w:t>
      </w:r>
      <w:proofErr w:type="spellStart"/>
      <w:r w:rsidRPr="00AD664A">
        <w:rPr>
          <w:rFonts w:asciiTheme="majorHAnsi" w:hAnsiTheme="majorHAnsi"/>
        </w:rPr>
        <w:t>ditulis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diatas</w:t>
      </w:r>
      <w:proofErr w:type="spellEnd"/>
      <w:r w:rsidRPr="00AD664A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 w:rsidRPr="00AD664A">
        <w:rPr>
          <w:rFonts w:asciiTheme="majorHAnsi" w:hAnsiTheme="majorHAnsi"/>
        </w:rPr>
        <w:t>kemudian</w:t>
      </w:r>
      <w:proofErr w:type="spellEnd"/>
      <w:proofErr w:type="gramEnd"/>
      <w:r w:rsidRPr="00AD664A">
        <w:rPr>
          <w:rFonts w:asciiTheme="majorHAnsi" w:hAnsiTheme="majorHAnsi"/>
        </w:rPr>
        <w:t xml:space="preserve"> edit file </w:t>
      </w:r>
      <w:proofErr w:type="spellStart"/>
      <w:r w:rsidRPr="00AD664A">
        <w:rPr>
          <w:rFonts w:asciiTheme="majorHAnsi" w:hAnsiTheme="majorHAnsi"/>
        </w:rPr>
        <w:t>tersebut</w:t>
      </w:r>
      <w:proofErr w:type="spellEnd"/>
      <w:r w:rsidRPr="00AD664A">
        <w:rPr>
          <w:rFonts w:asciiTheme="majorHAnsi" w:hAnsiTheme="majorHAnsi"/>
        </w:rPr>
        <w:t xml:space="preserve"> </w:t>
      </w:r>
      <w:proofErr w:type="spellStart"/>
      <w:r w:rsidRPr="00AD664A">
        <w:rPr>
          <w:rFonts w:asciiTheme="majorHAnsi" w:hAnsiTheme="majorHAnsi"/>
        </w:rPr>
        <w:t>menggunakan</w:t>
      </w:r>
      <w:proofErr w:type="spellEnd"/>
      <w:r w:rsidRPr="00AD664A">
        <w:rPr>
          <w:rFonts w:asciiTheme="majorHAnsi" w:hAnsiTheme="majorHAnsi"/>
        </w:rPr>
        <w:t xml:space="preserve"> text editor vi.</w:t>
      </w:r>
    </w:p>
    <w:p w14:paraId="645F10F7" w14:textId="529B1387" w:rsidR="00AD664A" w:rsidRPr="00AD664A" w:rsidRDefault="00AD664A" w:rsidP="00AD664A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2248F810" wp14:editId="04A5F0FC">
            <wp:extent cx="5448300" cy="9918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1881" w14:textId="77777777" w:rsidR="00AD41BF" w:rsidRDefault="00AD41BF" w:rsidP="00CB2BD1">
      <w:pPr>
        <w:pStyle w:val="ListParagraph"/>
        <w:ind w:left="1080"/>
        <w:rPr>
          <w:rFonts w:asciiTheme="majorHAnsi" w:hAnsiTheme="majorHAnsi"/>
        </w:rPr>
      </w:pPr>
    </w:p>
    <w:p w14:paraId="6D1AB88E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35270497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34E7E900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3FE27E2A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6F0EF0F0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2B3E25AB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0A37DBFA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4676F864" w14:textId="63EFD691" w:rsidR="00AD664A" w:rsidRDefault="00AD664A" w:rsidP="00AD664A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Kalau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buka</w:t>
      </w:r>
      <w:proofErr w:type="spellEnd"/>
      <w:r>
        <w:rPr>
          <w:rFonts w:asciiTheme="majorHAnsi" w:hAnsiTheme="majorHAnsi"/>
        </w:rPr>
        <w:t xml:space="preserve"> file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edit</w:t>
      </w:r>
    </w:p>
    <w:p w14:paraId="05247D84" w14:textId="4C039778" w:rsidR="00AD664A" w:rsidRDefault="00AD664A" w:rsidP="00AD664A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40D6AC3D" wp14:editId="1F4C13FB">
            <wp:extent cx="5153024" cy="1924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"/>
                    <a:stretch/>
                  </pic:blipFill>
                  <pic:spPr bwMode="auto">
                    <a:xfrm>
                      <a:off x="0" y="0"/>
                      <a:ext cx="5153744" cy="19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0F079" w14:textId="77777777" w:rsidR="00AD664A" w:rsidRDefault="00AD664A" w:rsidP="00AD664A">
      <w:pPr>
        <w:pStyle w:val="ListParagraph"/>
        <w:ind w:left="567"/>
        <w:rPr>
          <w:rFonts w:asciiTheme="majorHAnsi" w:hAnsiTheme="majorHAnsi"/>
        </w:rPr>
      </w:pPr>
    </w:p>
    <w:p w14:paraId="09E8C609" w14:textId="12095FDE" w:rsidR="00AD664A" w:rsidRDefault="00AD664A" w:rsidP="00AD664A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Ijinkan</w:t>
      </w:r>
      <w:proofErr w:type="spellEnd"/>
      <w:r>
        <w:rPr>
          <w:rFonts w:asciiTheme="majorHAnsi" w:hAnsiTheme="majorHAnsi"/>
        </w:rPr>
        <w:t xml:space="preserve"> DNS </w:t>
      </w:r>
      <w:r w:rsidR="00E15529">
        <w:rPr>
          <w:rFonts w:asciiTheme="majorHAnsi" w:hAnsiTheme="majorHAnsi"/>
        </w:rPr>
        <w:t xml:space="preserve"> di firewall </w:t>
      </w:r>
    </w:p>
    <w:p w14:paraId="45240610" w14:textId="452CD41D" w:rsidR="00E15529" w:rsidRDefault="00E15529" w:rsidP="00E15529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63D2328D" wp14:editId="1A6CBAB2">
            <wp:extent cx="5429250" cy="9321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D851" w14:textId="77777777" w:rsidR="00AD41BF" w:rsidRDefault="00AD41BF" w:rsidP="00CB2BD1">
      <w:pPr>
        <w:pStyle w:val="ListParagraph"/>
        <w:ind w:left="1080"/>
        <w:rPr>
          <w:rFonts w:asciiTheme="majorHAnsi" w:hAnsiTheme="majorHAnsi"/>
        </w:rPr>
      </w:pPr>
    </w:p>
    <w:p w14:paraId="3FFE2F2F" w14:textId="7AF7AC1E" w:rsidR="00E15529" w:rsidRDefault="00E15529" w:rsidP="00E15529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ubah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privilegednya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root </w:t>
      </w:r>
      <w:proofErr w:type="spellStart"/>
      <w:r>
        <w:rPr>
          <w:rFonts w:asciiTheme="majorHAnsi" w:hAnsiTheme="majorHAnsi"/>
        </w:rPr>
        <w:t>ke</w:t>
      </w:r>
      <w:proofErr w:type="spellEnd"/>
      <w:r>
        <w:rPr>
          <w:rFonts w:asciiTheme="majorHAnsi" w:hAnsiTheme="majorHAnsi"/>
        </w:rPr>
        <w:t xml:space="preserve"> named file yang di </w:t>
      </w:r>
      <w:proofErr w:type="spellStart"/>
      <w:r>
        <w:rPr>
          <w:rFonts w:asciiTheme="majorHAnsi" w:hAnsiTheme="majorHAnsi"/>
        </w:rPr>
        <w:t>buat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tadi</w:t>
      </w:r>
      <w:proofErr w:type="spellEnd"/>
      <w:r>
        <w:rPr>
          <w:rFonts w:asciiTheme="majorHAnsi" w:hAnsiTheme="majorHAnsi"/>
        </w:rPr>
        <w:t xml:space="preserve"> </w:t>
      </w:r>
    </w:p>
    <w:p w14:paraId="0FC777A8" w14:textId="38481597" w:rsidR="00E15529" w:rsidRDefault="00E15529" w:rsidP="00E15529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1EE1836D" wp14:editId="06DD6863">
            <wp:extent cx="5257800" cy="2057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205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069A" w14:textId="7BA252F1" w:rsidR="00E15529" w:rsidRDefault="00E15529" w:rsidP="00E15529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1D54EFB3" wp14:editId="19D729C2">
            <wp:extent cx="5268060" cy="581106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A794" w14:textId="5CC3E021" w:rsidR="00E15529" w:rsidRDefault="00E15529" w:rsidP="00E15529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lastRenderedPageBreak/>
        <w:drawing>
          <wp:inline distT="0" distB="0" distL="0" distR="0" wp14:anchorId="617A3C62" wp14:editId="186AF38E">
            <wp:extent cx="5391902" cy="229584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4F53" w14:textId="77777777" w:rsidR="00E15529" w:rsidRDefault="00E15529" w:rsidP="00E15529">
      <w:pPr>
        <w:pStyle w:val="ListParagraph"/>
        <w:ind w:left="567"/>
        <w:rPr>
          <w:rFonts w:asciiTheme="majorHAnsi" w:hAnsiTheme="majorHAnsi"/>
        </w:rPr>
      </w:pPr>
    </w:p>
    <w:p w14:paraId="41C755D0" w14:textId="5D5D8789" w:rsidR="00E15529" w:rsidRDefault="00E15529" w:rsidP="00E15529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cek</w:t>
      </w:r>
      <w:proofErr w:type="spellEnd"/>
      <w:r>
        <w:rPr>
          <w:rFonts w:asciiTheme="majorHAnsi" w:hAnsiTheme="majorHAnsi"/>
        </w:rPr>
        <w:t xml:space="preserve"> file </w:t>
      </w:r>
      <w:proofErr w:type="spellStart"/>
      <w:r>
        <w:rPr>
          <w:rFonts w:asciiTheme="majorHAnsi" w:hAnsiTheme="majorHAnsi"/>
        </w:rPr>
        <w:t>konfigurasi</w:t>
      </w:r>
      <w:proofErr w:type="spellEnd"/>
      <w:r>
        <w:rPr>
          <w:rFonts w:asciiTheme="majorHAnsi" w:hAnsiTheme="majorHAnsi"/>
        </w:rPr>
        <w:t xml:space="preserve"> </w:t>
      </w:r>
    </w:p>
    <w:p w14:paraId="2B15A5C1" w14:textId="7E52A6BA" w:rsidR="00E15529" w:rsidRDefault="00E15529" w:rsidP="00E15529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3FF0CC3C" wp14:editId="1A52B52D">
            <wp:extent cx="5562600" cy="2757805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187E" w14:textId="77777777" w:rsidR="00E15529" w:rsidRDefault="00E15529" w:rsidP="00E15529">
      <w:pPr>
        <w:pStyle w:val="ListParagraph"/>
        <w:ind w:left="567"/>
        <w:rPr>
          <w:rFonts w:asciiTheme="majorHAnsi" w:hAnsiTheme="majorHAnsi"/>
        </w:rPr>
      </w:pPr>
    </w:p>
    <w:p w14:paraId="4BC4BAC1" w14:textId="6F6BD195" w:rsidR="00E15529" w:rsidRDefault="00E15529" w:rsidP="00E15529">
      <w:pPr>
        <w:pStyle w:val="ListParagraph"/>
        <w:numPr>
          <w:ilvl w:val="0"/>
          <w:numId w:val="32"/>
        </w:numPr>
        <w:ind w:left="567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start </w:t>
      </w:r>
      <w:proofErr w:type="spellStart"/>
      <w:r>
        <w:rPr>
          <w:rFonts w:asciiTheme="majorHAnsi" w:hAnsiTheme="majorHAnsi"/>
        </w:rPr>
        <w:t>servie</w:t>
      </w:r>
      <w:proofErr w:type="spellEnd"/>
      <w:r>
        <w:rPr>
          <w:rFonts w:asciiTheme="majorHAnsi" w:hAnsiTheme="majorHAnsi"/>
        </w:rPr>
        <w:t xml:space="preserve"> named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auto </w:t>
      </w:r>
      <w:proofErr w:type="spellStart"/>
      <w:r>
        <w:rPr>
          <w:rFonts w:asciiTheme="majorHAnsi" w:hAnsiTheme="majorHAnsi"/>
        </w:rPr>
        <w:t>menyala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ketika</w:t>
      </w:r>
      <w:proofErr w:type="spellEnd"/>
      <w:r>
        <w:rPr>
          <w:rFonts w:asciiTheme="majorHAnsi" w:hAnsiTheme="majorHAnsi"/>
        </w:rPr>
        <w:t xml:space="preserve"> booting</w:t>
      </w:r>
    </w:p>
    <w:p w14:paraId="5FDAFEBF" w14:textId="3544DAB4" w:rsidR="00E15529" w:rsidRPr="00E15529" w:rsidRDefault="00E15529" w:rsidP="00E15529">
      <w:pPr>
        <w:pStyle w:val="ListParagraph"/>
        <w:ind w:left="567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2D86E948" wp14:editId="02286BF5">
            <wp:extent cx="5553075" cy="978535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D035" w14:textId="77777777" w:rsidR="00E15529" w:rsidRDefault="00E15529" w:rsidP="00CB2BD1">
      <w:pPr>
        <w:pStyle w:val="ListParagraph"/>
        <w:ind w:left="1080"/>
        <w:rPr>
          <w:rFonts w:asciiTheme="majorHAnsi" w:hAnsiTheme="majorHAnsi"/>
        </w:rPr>
      </w:pPr>
    </w:p>
    <w:p w14:paraId="4330843B" w14:textId="77777777" w:rsidR="00E15529" w:rsidRDefault="00E15529" w:rsidP="00CB2BD1">
      <w:pPr>
        <w:pStyle w:val="ListParagraph"/>
        <w:ind w:left="1080"/>
        <w:rPr>
          <w:rFonts w:asciiTheme="majorHAnsi" w:hAnsiTheme="majorHAnsi"/>
        </w:rPr>
      </w:pPr>
    </w:p>
    <w:p w14:paraId="63C24E46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3041BD15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64FF9D74" w14:textId="77777777" w:rsidR="00E71CD9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3D484847" w14:textId="77777777" w:rsidR="00E71CD9" w:rsidRPr="00C8612B" w:rsidRDefault="00E71CD9" w:rsidP="00CB2BD1">
      <w:pPr>
        <w:pStyle w:val="ListParagraph"/>
        <w:ind w:left="1080"/>
        <w:rPr>
          <w:rFonts w:asciiTheme="majorHAnsi" w:hAnsiTheme="majorHAnsi"/>
        </w:rPr>
      </w:pPr>
    </w:p>
    <w:p w14:paraId="659C6297" w14:textId="482A5E8C" w:rsidR="00282383" w:rsidRPr="00C8612B" w:rsidRDefault="00282383" w:rsidP="00282383">
      <w:pPr>
        <w:pStyle w:val="Heading1"/>
      </w:pPr>
      <w:r w:rsidRPr="00C8612B">
        <w:lastRenderedPageBreak/>
        <w:t xml:space="preserve">Praktek </w:t>
      </w:r>
      <w:r w:rsidR="00AD41BF">
        <w:t>DHCP</w:t>
      </w:r>
    </w:p>
    <w:p w14:paraId="7BEB7918" w14:textId="641D1C26" w:rsidR="00A402A6" w:rsidRPr="00E15529" w:rsidRDefault="00E15529" w:rsidP="00E15529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Ketikkan</w:t>
      </w:r>
      <w:proofErr w:type="spell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mount /</w:t>
      </w:r>
      <w:proofErr w:type="spellStart"/>
      <w:r>
        <w:rPr>
          <w:rFonts w:asciiTheme="majorHAnsi" w:hAnsiTheme="majorHAnsi"/>
          <w:b/>
        </w:rPr>
        <w:t>dev</w:t>
      </w:r>
      <w:proofErr w:type="spellEnd"/>
      <w:r>
        <w:rPr>
          <w:rFonts w:asciiTheme="majorHAnsi" w:hAnsiTheme="majorHAnsi"/>
          <w:b/>
        </w:rPr>
        <w:t>/sr0 /</w:t>
      </w:r>
      <w:proofErr w:type="spellStart"/>
      <w:r>
        <w:rPr>
          <w:rFonts w:asciiTheme="majorHAnsi" w:hAnsiTheme="majorHAnsi"/>
          <w:b/>
        </w:rPr>
        <w:t>var</w:t>
      </w:r>
      <w:proofErr w:type="spellEnd"/>
      <w:r>
        <w:rPr>
          <w:rFonts w:asciiTheme="majorHAnsi" w:hAnsiTheme="majorHAnsi"/>
          <w:b/>
        </w:rPr>
        <w:t>/centos</w:t>
      </w:r>
    </w:p>
    <w:p w14:paraId="66870023" w14:textId="3C0483FA" w:rsidR="00E15529" w:rsidRDefault="00E15529" w:rsidP="00E15529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install </w:t>
      </w:r>
      <w:proofErr w:type="spellStart"/>
      <w:r>
        <w:rPr>
          <w:rFonts w:asciiTheme="majorHAnsi" w:hAnsiTheme="majorHAnsi"/>
        </w:rPr>
        <w:t>dhcp</w:t>
      </w:r>
      <w:proofErr w:type="spellEnd"/>
    </w:p>
    <w:p w14:paraId="77DEDE56" w14:textId="22DD2F1B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1A64EFCF" wp14:editId="700CCEEA">
            <wp:extent cx="3486637" cy="31436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D2AE" w14:textId="1B767F39" w:rsidR="00E15529" w:rsidRDefault="00E15529" w:rsidP="00E15529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selesai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menginstall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dhcp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mulai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konfigurasi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dhcp</w:t>
      </w:r>
      <w:proofErr w:type="spellEnd"/>
    </w:p>
    <w:p w14:paraId="2BFB7976" w14:textId="73229259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10555B38" wp14:editId="6E03E7E1">
            <wp:extent cx="4077269" cy="295316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8259" w14:textId="7684E61A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637C67BB" wp14:editId="0F615D9B">
            <wp:extent cx="4944165" cy="2991267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BF8E" w14:textId="77777777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2DE6D60B" w14:textId="405EB072" w:rsidR="00E15529" w:rsidRDefault="00E15529" w:rsidP="00E15529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ketiika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perintah</w:t>
      </w:r>
      <w:proofErr w:type="spellEnd"/>
      <w:r>
        <w:rPr>
          <w:rFonts w:asciiTheme="majorHAnsi" w:hAnsiTheme="majorHAnsi"/>
        </w:rPr>
        <w:t xml:space="preserve"> start</w:t>
      </w:r>
    </w:p>
    <w:p w14:paraId="64237C26" w14:textId="2834583C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7B29CCEF" wp14:editId="2E5324D2">
            <wp:extent cx="5229225" cy="120269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F26B" w14:textId="77777777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46B852B9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284A5328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4664F81A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2A8EDDBB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45DD1212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4D0B0CC9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3BF66977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7738CA07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58AB598A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4096EBA8" w14:textId="77777777" w:rsidR="00E71CD9" w:rsidRDefault="00E71CD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0A1D73EB" w14:textId="15C7E54A" w:rsidR="00E15529" w:rsidRDefault="00E15529" w:rsidP="00E15529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Sebelum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melakukan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percobaan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pastikan</w:t>
      </w:r>
      <w:proofErr w:type="spellEnd"/>
      <w:r>
        <w:rPr>
          <w:rFonts w:asciiTheme="majorHAnsi" w:hAnsiTheme="majorHAnsi"/>
        </w:rPr>
        <w:t xml:space="preserve"> network di </w:t>
      </w:r>
      <w:proofErr w:type="spellStart"/>
      <w:r>
        <w:rPr>
          <w:rFonts w:asciiTheme="majorHAnsi" w:hAnsiTheme="majorHAnsi"/>
        </w:rPr>
        <w:t>virtualbox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diatur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menjadi</w:t>
      </w:r>
      <w:proofErr w:type="spellEnd"/>
      <w:r>
        <w:rPr>
          <w:rFonts w:asciiTheme="majorHAnsi" w:hAnsiTheme="majorHAnsi"/>
        </w:rPr>
        <w:t xml:space="preserve"> host-only</w:t>
      </w:r>
    </w:p>
    <w:p w14:paraId="18DDF335" w14:textId="04B31F1B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66BCFCD0" wp14:editId="4E4CCE91">
            <wp:extent cx="5355052" cy="3686175"/>
            <wp:effectExtent l="19050" t="19050" r="1714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043" cy="3688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99A6B" w14:textId="77777777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6C45CBD1" w14:textId="298782A1" w:rsidR="00E15529" w:rsidRDefault="00E15529" w:rsidP="00E15529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masuk</w:t>
      </w:r>
      <w:proofErr w:type="spellEnd"/>
      <w:r>
        <w:rPr>
          <w:rFonts w:asciiTheme="majorHAnsi" w:hAnsiTheme="majorHAnsi"/>
        </w:rPr>
        <w:t xml:space="preserve"> di network connection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windows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pilih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VirtualBox</w:t>
      </w:r>
      <w:proofErr w:type="spellEnd"/>
      <w:r>
        <w:rPr>
          <w:rFonts w:asciiTheme="majorHAnsi" w:hAnsiTheme="majorHAnsi"/>
        </w:rPr>
        <w:t xml:space="preserve"> Host-only</w:t>
      </w:r>
    </w:p>
    <w:p w14:paraId="284524AF" w14:textId="519254FF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75D39F7D" wp14:editId="45BD59B0">
            <wp:extent cx="5257800" cy="2336800"/>
            <wp:effectExtent l="19050" t="19050" r="19050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333" cy="2339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6BD79" w14:textId="1D242FF0" w:rsidR="00E15529" w:rsidRDefault="00E15529" w:rsidP="00E15529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Pilih</w:t>
      </w:r>
      <w:proofErr w:type="spellEnd"/>
      <w:r>
        <w:rPr>
          <w:rFonts w:asciiTheme="majorHAnsi" w:hAnsiTheme="majorHAnsi"/>
        </w:rPr>
        <w:t xml:space="preserve"> properties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masuk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</w:t>
      </w:r>
      <w:proofErr w:type="spellEnd"/>
      <w:r>
        <w:rPr>
          <w:rFonts w:asciiTheme="majorHAnsi" w:hAnsiTheme="majorHAnsi"/>
        </w:rPr>
        <w:t xml:space="preserve"> ipv4</w:t>
      </w:r>
    </w:p>
    <w:p w14:paraId="29903A95" w14:textId="6122D249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lastRenderedPageBreak/>
        <w:drawing>
          <wp:inline distT="0" distB="0" distL="0" distR="0" wp14:anchorId="0FEA2C7D" wp14:editId="519BD1B4">
            <wp:extent cx="5438775" cy="3480584"/>
            <wp:effectExtent l="19050" t="19050" r="9525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96" cy="3484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C860D" w14:textId="77777777" w:rsidR="00E15529" w:rsidRDefault="00E15529" w:rsidP="00E15529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2AEC16AE" w14:textId="462D14C2" w:rsidR="00E15529" w:rsidRDefault="0052398A" w:rsidP="00E15529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Lalu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pilih</w:t>
      </w:r>
      <w:proofErr w:type="spellEnd"/>
      <w:r>
        <w:rPr>
          <w:rFonts w:asciiTheme="majorHAnsi" w:hAnsiTheme="majorHAnsi"/>
        </w:rPr>
        <w:t xml:space="preserve"> Obtain an IP Address </w:t>
      </w:r>
      <w:proofErr w:type="spellStart"/>
      <w:r>
        <w:rPr>
          <w:rFonts w:asciiTheme="majorHAnsi" w:hAnsiTheme="majorHAnsi"/>
        </w:rPr>
        <w:t>Automaticaly</w:t>
      </w:r>
      <w:proofErr w:type="spellEnd"/>
    </w:p>
    <w:p w14:paraId="5E2ED84E" w14:textId="7E901016" w:rsidR="0052398A" w:rsidRDefault="0052398A" w:rsidP="0052398A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77C620C3" wp14:editId="0A4D5876">
            <wp:extent cx="3457575" cy="3927875"/>
            <wp:effectExtent l="19050" t="19050" r="9525" b="158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282" cy="3936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5E171" w14:textId="77777777" w:rsidR="00BD78D3" w:rsidRDefault="00BD78D3" w:rsidP="0052398A">
      <w:pPr>
        <w:pStyle w:val="ListParagraph"/>
        <w:tabs>
          <w:tab w:val="left" w:pos="1348"/>
        </w:tabs>
        <w:rPr>
          <w:rFonts w:asciiTheme="majorHAnsi" w:hAnsiTheme="majorHAnsi"/>
        </w:rPr>
      </w:pPr>
    </w:p>
    <w:p w14:paraId="70432D11" w14:textId="7E567950" w:rsidR="0052398A" w:rsidRDefault="0052398A" w:rsidP="0052398A">
      <w:pPr>
        <w:pStyle w:val="ListParagraph"/>
        <w:numPr>
          <w:ilvl w:val="0"/>
          <w:numId w:val="34"/>
        </w:numPr>
        <w:tabs>
          <w:tab w:val="left" w:pos="134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Lalu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klik</w:t>
      </w:r>
      <w:proofErr w:type="spellEnd"/>
      <w:r>
        <w:rPr>
          <w:rFonts w:asciiTheme="majorHAnsi" w:hAnsiTheme="majorHAnsi"/>
        </w:rPr>
        <w:t xml:space="preserve"> ok. </w:t>
      </w:r>
      <w:proofErr w:type="spellStart"/>
      <w:r>
        <w:rPr>
          <w:rFonts w:asciiTheme="majorHAnsi" w:hAnsiTheme="majorHAnsi"/>
        </w:rPr>
        <w:t>Kamudian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cek</w:t>
      </w:r>
      <w:proofErr w:type="spellEnd"/>
      <w:r>
        <w:rPr>
          <w:rFonts w:asciiTheme="majorHAnsi" w:hAnsiTheme="majorHAnsi"/>
        </w:rPr>
        <w:t xml:space="preserve"> details </w:t>
      </w:r>
      <w:proofErr w:type="spellStart"/>
      <w:r>
        <w:rPr>
          <w:rFonts w:asciiTheme="majorHAnsi" w:hAnsiTheme="majorHAnsi"/>
        </w:rPr>
        <w:t>untuk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melihat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DHCP yang di </w:t>
      </w:r>
      <w:proofErr w:type="spellStart"/>
      <w:r>
        <w:rPr>
          <w:rFonts w:asciiTheme="majorHAnsi" w:hAnsiTheme="majorHAnsi"/>
        </w:rPr>
        <w:t>buat</w:t>
      </w:r>
      <w:proofErr w:type="spellEnd"/>
    </w:p>
    <w:p w14:paraId="1565D2D9" w14:textId="78E48D2B" w:rsidR="0052398A" w:rsidRPr="00E15529" w:rsidRDefault="0052398A" w:rsidP="0052398A">
      <w:pPr>
        <w:pStyle w:val="ListParagraph"/>
        <w:tabs>
          <w:tab w:val="left" w:pos="1348"/>
        </w:tabs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7308A68D" wp14:editId="70B4C58A">
            <wp:extent cx="5257800" cy="3174902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89" cy="3180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98A" w:rsidRPr="00E15529" w:rsidSect="004E1AED">
      <w:headerReference w:type="even" r:id="rId37"/>
      <w:headerReference w:type="default" r:id="rId38"/>
      <w:footerReference w:type="default" r:id="rId39"/>
      <w:headerReference w:type="first" r:id="rId4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0622E" w14:textId="77777777" w:rsidR="00D530E8" w:rsidRDefault="00D530E8">
      <w:pPr>
        <w:spacing w:after="0" w:line="240" w:lineRule="auto"/>
      </w:pPr>
      <w:r>
        <w:separator/>
      </w:r>
    </w:p>
  </w:endnote>
  <w:endnote w:type="continuationSeparator" w:id="0">
    <w:p w14:paraId="5308345A" w14:textId="77777777" w:rsidR="00D530E8" w:rsidRDefault="00D5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D21E2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8D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7A6FD" w14:textId="77777777" w:rsidR="00D530E8" w:rsidRDefault="00D530E8">
      <w:pPr>
        <w:spacing w:after="0" w:line="240" w:lineRule="auto"/>
      </w:pPr>
      <w:r>
        <w:separator/>
      </w:r>
    </w:p>
  </w:footnote>
  <w:footnote w:type="continuationSeparator" w:id="0">
    <w:p w14:paraId="09256733" w14:textId="77777777" w:rsidR="00D530E8" w:rsidRDefault="00D5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916B2" w14:textId="6F50931E" w:rsidR="007D05E3" w:rsidRDefault="00D530E8">
    <w:pPr>
      <w:pStyle w:val="Header"/>
    </w:pPr>
    <w:r>
      <w:rPr>
        <w:noProof/>
      </w:rPr>
      <w:pict w14:anchorId="0128E0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279641" o:spid="_x0000_s2050" type="#_x0000_t75" style="position:absolute;margin-left:0;margin-top:0;width:240pt;height:233.1pt;z-index:-251657216;mso-position-horizontal:center;mso-position-horizontal-relative:margin;mso-position-vertical:center;mso-position-vertical-relative:margin" o:allowincell="f">
          <v:imagedata r:id="rId1" o:title="Logo Amikom Ba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B0351" w14:textId="2C2476CD" w:rsidR="007D05E3" w:rsidRDefault="00D530E8" w:rsidP="00C040C1">
    <w:pPr>
      <w:pStyle w:val="Heading4"/>
      <w:spacing w:before="0"/>
    </w:pPr>
    <w:r>
      <w:rPr>
        <w:noProof/>
      </w:rPr>
      <w:pict w14:anchorId="78FA54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279642" o:spid="_x0000_s2051" type="#_x0000_t75" style="position:absolute;margin-left:0;margin-top:0;width:240pt;height:233.1pt;z-index:-251656192;mso-position-horizontal:center;mso-position-horizontal-relative:margin;mso-position-vertical:center;mso-position-vertical-relative:margin" o:allowincell="f">
          <v:imagedata r:id="rId1" o:title="Logo Amikom Baru" gain="19661f" blacklevel="22938f"/>
          <w10:wrap anchorx="margin" anchory="margin"/>
        </v:shape>
      </w:pict>
    </w:r>
    <w:r w:rsidR="00AD41BF">
      <w:t>DNS &amp; DHCP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412E9" w14:textId="15D5000A" w:rsidR="007D05E3" w:rsidRDefault="00D530E8">
    <w:pPr>
      <w:pStyle w:val="Header"/>
    </w:pPr>
    <w:r>
      <w:rPr>
        <w:noProof/>
      </w:rPr>
      <w:pict w14:anchorId="276F2E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279640" o:spid="_x0000_s2049" type="#_x0000_t75" style="position:absolute;margin-left:0;margin-top:0;width:240pt;height:233.1pt;z-index:-251658240;mso-position-horizontal:center;mso-position-horizontal-relative:margin;mso-position-vertical:center;mso-position-vertical-relative:margin" o:allowincell="f">
          <v:imagedata r:id="rId1" o:title="Logo Amikom Ba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91702"/>
    <w:multiLevelType w:val="hybridMultilevel"/>
    <w:tmpl w:val="71FC6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BE242B"/>
    <w:multiLevelType w:val="hybridMultilevel"/>
    <w:tmpl w:val="685271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0C5A148E"/>
    <w:multiLevelType w:val="hybridMultilevel"/>
    <w:tmpl w:val="07F6C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35317D"/>
    <w:multiLevelType w:val="hybridMultilevel"/>
    <w:tmpl w:val="6BBA2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D2394B"/>
    <w:multiLevelType w:val="hybridMultilevel"/>
    <w:tmpl w:val="BF76C0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FA0982"/>
    <w:multiLevelType w:val="hybridMultilevel"/>
    <w:tmpl w:val="F7400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770DE"/>
    <w:multiLevelType w:val="hybridMultilevel"/>
    <w:tmpl w:val="456E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E2378"/>
    <w:multiLevelType w:val="hybridMultilevel"/>
    <w:tmpl w:val="D81A0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67A1E"/>
    <w:multiLevelType w:val="hybridMultilevel"/>
    <w:tmpl w:val="EAD4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D1D95"/>
    <w:multiLevelType w:val="hybridMultilevel"/>
    <w:tmpl w:val="50C619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00023"/>
    <w:multiLevelType w:val="hybridMultilevel"/>
    <w:tmpl w:val="56C06AB8"/>
    <w:lvl w:ilvl="0" w:tplc="EBAE2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5C7801"/>
    <w:multiLevelType w:val="hybridMultilevel"/>
    <w:tmpl w:val="301CF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3C0116"/>
    <w:multiLevelType w:val="hybridMultilevel"/>
    <w:tmpl w:val="2DD48AD4"/>
    <w:lvl w:ilvl="0" w:tplc="D9FC2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6463E6"/>
    <w:multiLevelType w:val="hybridMultilevel"/>
    <w:tmpl w:val="2F06688C"/>
    <w:lvl w:ilvl="0" w:tplc="B824C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9D2DC1"/>
    <w:multiLevelType w:val="hybridMultilevel"/>
    <w:tmpl w:val="FF18D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6E75745"/>
    <w:multiLevelType w:val="hybridMultilevel"/>
    <w:tmpl w:val="286ACC8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25"/>
  </w:num>
  <w:num w:numId="4">
    <w:abstractNumId w:val="16"/>
  </w:num>
  <w:num w:numId="5">
    <w:abstractNumId w:val="30"/>
  </w:num>
  <w:num w:numId="6">
    <w:abstractNumId w:val="32"/>
  </w:num>
  <w:num w:numId="7">
    <w:abstractNumId w:val="29"/>
  </w:num>
  <w:num w:numId="8">
    <w:abstractNumId w:val="3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21"/>
  </w:num>
  <w:num w:numId="21">
    <w:abstractNumId w:val="10"/>
  </w:num>
  <w:num w:numId="22">
    <w:abstractNumId w:val="19"/>
  </w:num>
  <w:num w:numId="23">
    <w:abstractNumId w:val="15"/>
  </w:num>
  <w:num w:numId="24">
    <w:abstractNumId w:val="17"/>
  </w:num>
  <w:num w:numId="25">
    <w:abstractNumId w:val="23"/>
  </w:num>
  <w:num w:numId="26">
    <w:abstractNumId w:val="13"/>
  </w:num>
  <w:num w:numId="27">
    <w:abstractNumId w:val="27"/>
  </w:num>
  <w:num w:numId="28">
    <w:abstractNumId w:val="12"/>
  </w:num>
  <w:num w:numId="29">
    <w:abstractNumId w:val="18"/>
  </w:num>
  <w:num w:numId="30">
    <w:abstractNumId w:val="22"/>
  </w:num>
  <w:num w:numId="31">
    <w:abstractNumId w:val="28"/>
  </w:num>
  <w:num w:numId="32">
    <w:abstractNumId w:val="24"/>
  </w:num>
  <w:num w:numId="33">
    <w:abstractNumId w:val="1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9A"/>
    <w:rsid w:val="000007C2"/>
    <w:rsid w:val="000157A0"/>
    <w:rsid w:val="000706E8"/>
    <w:rsid w:val="0016258D"/>
    <w:rsid w:val="0017309B"/>
    <w:rsid w:val="00194DF6"/>
    <w:rsid w:val="001D68BE"/>
    <w:rsid w:val="00282383"/>
    <w:rsid w:val="002B25C9"/>
    <w:rsid w:val="00340EED"/>
    <w:rsid w:val="003669BD"/>
    <w:rsid w:val="003D4E80"/>
    <w:rsid w:val="00402043"/>
    <w:rsid w:val="00452278"/>
    <w:rsid w:val="004E1AED"/>
    <w:rsid w:val="004E3E9A"/>
    <w:rsid w:val="0052398A"/>
    <w:rsid w:val="005737F0"/>
    <w:rsid w:val="005C12A5"/>
    <w:rsid w:val="005C7693"/>
    <w:rsid w:val="005D1C96"/>
    <w:rsid w:val="0063778F"/>
    <w:rsid w:val="007D05E3"/>
    <w:rsid w:val="007D1609"/>
    <w:rsid w:val="007F6EF0"/>
    <w:rsid w:val="00845498"/>
    <w:rsid w:val="00870316"/>
    <w:rsid w:val="00A1310C"/>
    <w:rsid w:val="00A402A6"/>
    <w:rsid w:val="00A47DB9"/>
    <w:rsid w:val="00A76EA1"/>
    <w:rsid w:val="00AA60C0"/>
    <w:rsid w:val="00AD41BF"/>
    <w:rsid w:val="00AD664A"/>
    <w:rsid w:val="00BC2A42"/>
    <w:rsid w:val="00BD78D3"/>
    <w:rsid w:val="00C040C1"/>
    <w:rsid w:val="00C220D6"/>
    <w:rsid w:val="00C73DB1"/>
    <w:rsid w:val="00C8612B"/>
    <w:rsid w:val="00CB2BD1"/>
    <w:rsid w:val="00CC2BB0"/>
    <w:rsid w:val="00D47A97"/>
    <w:rsid w:val="00D530E8"/>
    <w:rsid w:val="00E15529"/>
    <w:rsid w:val="00E26AAA"/>
    <w:rsid w:val="00E71CD9"/>
    <w:rsid w:val="00F0430B"/>
    <w:rsid w:val="00F441A7"/>
    <w:rsid w:val="00F63AE5"/>
    <w:rsid w:val="00F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B52E55"/>
  <w15:docId w15:val="{EE34E144-BC11-4A05-BF1C-7CF767F3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AAA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5E3"/>
    <w:pPr>
      <w:pBdr>
        <w:bottom w:val="single" w:sz="6" w:space="1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0C1"/>
    <w:pPr>
      <w:pBdr>
        <w:bottom w:val="dotted" w:sz="6" w:space="1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05E3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C040C1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AA60C0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340EED"/>
    <w:rPr>
      <w:vertAlign w:val="superscript"/>
    </w:rPr>
  </w:style>
  <w:style w:type="paragraph" w:customStyle="1" w:styleId="Command">
    <w:name w:val="Command"/>
    <w:basedOn w:val="Normal"/>
    <w:link w:val="CommandChar"/>
    <w:qFormat/>
    <w:rsid w:val="0017309B"/>
    <w:rPr>
      <w:b/>
      <w:i/>
      <w:sz w:val="24"/>
    </w:rPr>
  </w:style>
  <w:style w:type="character" w:customStyle="1" w:styleId="CommandChar">
    <w:name w:val="Command Char"/>
    <w:basedOn w:val="DefaultParagraphFont"/>
    <w:link w:val="Command"/>
    <w:rsid w:val="0017309B"/>
    <w:rPr>
      <w:b/>
      <w:i/>
      <w:sz w:val="24"/>
    </w:rPr>
  </w:style>
  <w:style w:type="paragraph" w:customStyle="1" w:styleId="Default">
    <w:name w:val="Default"/>
    <w:rsid w:val="00452278"/>
    <w:pPr>
      <w:autoSpaceDE w:val="0"/>
      <w:autoSpaceDN w:val="0"/>
      <w:adjustRightInd w:val="0"/>
      <w:spacing w:before="0"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ws9">
    <w:name w:val="ws9"/>
    <w:basedOn w:val="DefaultParagraphFont"/>
    <w:rsid w:val="00AD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ab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18DEA0-F2E2-446A-AD10-4D6F760D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131</TotalTime>
  <Pages>11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Inaba</dc:creator>
  <cp:lastModifiedBy>nurhalis jusman</cp:lastModifiedBy>
  <cp:revision>15</cp:revision>
  <dcterms:created xsi:type="dcterms:W3CDTF">2018-10-05T14:36:00Z</dcterms:created>
  <dcterms:modified xsi:type="dcterms:W3CDTF">2018-10-12T15:47:00Z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